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6D361BC" w14:textId="690EAB78" w:rsidR="00CF7015" w:rsidRPr="00AC74EF" w:rsidRDefault="00CF7015">
      <w:pPr>
        <w:jc w:val="center"/>
        <w:rPr>
          <w:rFonts w:ascii="Cambria" w:hAnsi="Cambria" w:cs="Arial"/>
          <w:b/>
        </w:rPr>
      </w:pPr>
      <w:r w:rsidRPr="00AC74EF">
        <w:rPr>
          <w:rFonts w:ascii="Cambria" w:hAnsi="Cambria" w:cs="Arial"/>
          <w:b/>
        </w:rPr>
        <w:t>Assignment 2 – Intro to Web Programming</w:t>
      </w:r>
    </w:p>
    <w:p w14:paraId="72D4FAA6" w14:textId="3B1C0EB6" w:rsidR="00740FD4" w:rsidRPr="00AC74EF" w:rsidRDefault="00740FD4">
      <w:pPr>
        <w:jc w:val="center"/>
        <w:rPr>
          <w:rFonts w:ascii="Cambria" w:hAnsi="Cambria" w:cs="Arial"/>
          <w:b/>
        </w:rPr>
      </w:pPr>
      <w:r w:rsidRPr="00AC74EF">
        <w:rPr>
          <w:rFonts w:ascii="Cambria" w:hAnsi="Cambria" w:cs="Arial"/>
          <w:b/>
        </w:rPr>
        <w:t>Option B – Max Grade 100%</w:t>
      </w:r>
    </w:p>
    <w:p w14:paraId="3E6D1D4E" w14:textId="15E4C8BF" w:rsidR="00740FD4" w:rsidRPr="00AC74EF" w:rsidRDefault="00740FD4">
      <w:pPr>
        <w:jc w:val="center"/>
        <w:rPr>
          <w:rFonts w:ascii="Cambria" w:hAnsi="Cambria" w:cs="Arial"/>
          <w:b/>
        </w:rPr>
      </w:pPr>
      <w:r w:rsidRPr="00AC74EF">
        <w:rPr>
          <w:rFonts w:ascii="Cambria" w:hAnsi="Cambria" w:cs="Arial"/>
          <w:b/>
        </w:rPr>
        <w:t>Content Management System</w:t>
      </w:r>
    </w:p>
    <w:p w14:paraId="66593173" w14:textId="77777777" w:rsidR="00CF7015" w:rsidRPr="00AC74EF" w:rsidRDefault="00CF7015">
      <w:pPr>
        <w:rPr>
          <w:rFonts w:ascii="Cambria" w:hAnsi="Cambria" w:cs="Arial"/>
          <w:b/>
        </w:rPr>
      </w:pPr>
    </w:p>
    <w:p w14:paraId="06CB05E9" w14:textId="6C77DFD7" w:rsidR="00CF7015" w:rsidRPr="00AC74EF" w:rsidRDefault="00CF7015">
      <w:pPr>
        <w:rPr>
          <w:rFonts w:ascii="Cambria" w:hAnsi="Cambria" w:cs="Arial"/>
        </w:rPr>
      </w:pPr>
      <w:r w:rsidRPr="00AC74EF">
        <w:rPr>
          <w:rFonts w:ascii="Cambria" w:hAnsi="Cambria" w:cs="Arial"/>
        </w:rPr>
        <w:t xml:space="preserve">This assignment requires you to insert and select data from a database, validate user inputs and send email using PHP scripting.  Your mark counts for </w:t>
      </w:r>
      <w:r w:rsidR="002A77ED" w:rsidRPr="00AC74EF">
        <w:rPr>
          <w:rFonts w:ascii="Cambria" w:hAnsi="Cambria" w:cs="Arial"/>
        </w:rPr>
        <w:t>30</w:t>
      </w:r>
      <w:r w:rsidR="00775251">
        <w:rPr>
          <w:rFonts w:ascii="Cambria" w:hAnsi="Cambria" w:cs="Arial"/>
        </w:rPr>
        <w:t>% of your final grade</w:t>
      </w:r>
      <w:r w:rsidR="00740FD4" w:rsidRPr="00AC74EF">
        <w:rPr>
          <w:rFonts w:ascii="Cambria" w:hAnsi="Cambria" w:cs="Arial"/>
        </w:rPr>
        <w:t xml:space="preserve">. </w:t>
      </w:r>
    </w:p>
    <w:p w14:paraId="35AE7C29" w14:textId="77777777" w:rsidR="00CF7015" w:rsidRPr="00AC74EF" w:rsidRDefault="00CF7015">
      <w:pPr>
        <w:pStyle w:val="Header"/>
        <w:tabs>
          <w:tab w:val="clear" w:pos="4320"/>
          <w:tab w:val="clear" w:pos="8640"/>
        </w:tabs>
        <w:rPr>
          <w:rFonts w:ascii="Cambria" w:hAnsi="Cambria" w:cs="Arial"/>
        </w:rPr>
      </w:pPr>
    </w:p>
    <w:p w14:paraId="201FE01E" w14:textId="77777777" w:rsidR="00740FD4" w:rsidRPr="00AC74EF" w:rsidRDefault="00740FD4" w:rsidP="00740FD4">
      <w:pPr>
        <w:pStyle w:val="Header"/>
        <w:tabs>
          <w:tab w:val="clear" w:pos="4320"/>
          <w:tab w:val="clear" w:pos="8640"/>
        </w:tabs>
        <w:rPr>
          <w:rFonts w:ascii="Cambria" w:hAnsi="Cambria" w:cs="Arial"/>
          <w:b/>
        </w:rPr>
      </w:pPr>
      <w:r w:rsidRPr="00AC74EF">
        <w:rPr>
          <w:rFonts w:ascii="Cambria" w:hAnsi="Cambria" w:cs="Arial"/>
          <w:b/>
        </w:rPr>
        <w:t>Submission Dates &amp; Details</w:t>
      </w:r>
    </w:p>
    <w:p w14:paraId="01E59440" w14:textId="77777777" w:rsidR="00740FD4" w:rsidRPr="00AC74EF" w:rsidRDefault="00740FD4" w:rsidP="00740FD4">
      <w:pPr>
        <w:pStyle w:val="Header"/>
        <w:tabs>
          <w:tab w:val="clear" w:pos="4320"/>
          <w:tab w:val="clear" w:pos="8640"/>
        </w:tabs>
        <w:rPr>
          <w:rFonts w:ascii="Cambria" w:hAnsi="Cambria" w:cs="Arial"/>
          <w:b/>
        </w:rPr>
      </w:pPr>
    </w:p>
    <w:p w14:paraId="5F751B50" w14:textId="68788B00" w:rsidR="00740FD4" w:rsidRPr="00AC74EF" w:rsidRDefault="00740FD4" w:rsidP="004B6FCF">
      <w:pPr>
        <w:shd w:val="clear" w:color="auto" w:fill="F2F2F2" w:themeFill="background1" w:themeFillShade="F2"/>
        <w:rPr>
          <w:rFonts w:ascii="Cambria" w:hAnsi="Cambria" w:cs="Arial"/>
          <w:b/>
        </w:rPr>
      </w:pPr>
      <w:r w:rsidRPr="00AC74EF">
        <w:rPr>
          <w:rFonts w:ascii="Cambria" w:hAnsi="Cambria" w:cs="Arial"/>
          <w:b/>
        </w:rPr>
        <w:t xml:space="preserve">Due: </w:t>
      </w:r>
      <w:r w:rsidR="00775251">
        <w:rPr>
          <w:rFonts w:ascii="Cambria" w:hAnsi="Cambria" w:cs="Arial"/>
          <w:b/>
          <w:bCs/>
        </w:rPr>
        <w:t>Tue Apr 13</w:t>
      </w:r>
      <w:r w:rsidRPr="00AC74EF">
        <w:rPr>
          <w:rFonts w:ascii="Cambria" w:hAnsi="Cambria" w:cs="Arial"/>
          <w:b/>
          <w:bCs/>
        </w:rPr>
        <w:t xml:space="preserve"> </w:t>
      </w:r>
      <w:r w:rsidRPr="00AC74EF">
        <w:rPr>
          <w:rFonts w:ascii="Cambria" w:hAnsi="Cambria" w:cs="Arial"/>
          <w:b/>
        </w:rPr>
        <w:t>@ 5:00 pm</w:t>
      </w:r>
    </w:p>
    <w:p w14:paraId="2AA5B185" w14:textId="1AB57BDE" w:rsidR="00740FD4" w:rsidRPr="00AC74EF" w:rsidRDefault="00740FD4" w:rsidP="00740FD4">
      <w:pPr>
        <w:pStyle w:val="ListParagraph"/>
        <w:numPr>
          <w:ilvl w:val="0"/>
          <w:numId w:val="8"/>
        </w:numPr>
        <w:rPr>
          <w:rFonts w:ascii="Cambria" w:hAnsi="Cambria" w:cs="Arial"/>
          <w:b/>
        </w:rPr>
      </w:pPr>
      <w:r w:rsidRPr="00AC74EF">
        <w:rPr>
          <w:rFonts w:ascii="Cambria" w:hAnsi="Cambria"/>
        </w:rPr>
        <w:t>Submit a link to your</w:t>
      </w:r>
      <w:r w:rsidR="00834316">
        <w:rPr>
          <w:rFonts w:ascii="Cambria" w:hAnsi="Cambria"/>
        </w:rPr>
        <w:t xml:space="preserve"> new</w:t>
      </w:r>
      <w:r w:rsidRPr="00AC74EF">
        <w:rPr>
          <w:rFonts w:ascii="Cambria" w:hAnsi="Cambria"/>
        </w:rPr>
        <w:t xml:space="preserve"> private GitHub repository and invite me – ifotn </w:t>
      </w:r>
    </w:p>
    <w:p w14:paraId="3198038C" w14:textId="77777777" w:rsidR="00740FD4" w:rsidRPr="00AC74EF" w:rsidRDefault="00740FD4" w:rsidP="00740FD4">
      <w:pPr>
        <w:pStyle w:val="ListParagraph"/>
        <w:numPr>
          <w:ilvl w:val="0"/>
          <w:numId w:val="8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Make a minimum of 4 descriptively named commits spread over 2 dates minimum.  You need to use the git commands rather than direct upload.</w:t>
      </w:r>
    </w:p>
    <w:p w14:paraId="2FCCEF99" w14:textId="4535E196" w:rsidR="00740FD4" w:rsidRPr="00AC74EF" w:rsidRDefault="00740FD4" w:rsidP="00740FD4">
      <w:pPr>
        <w:pStyle w:val="ListParagraph"/>
        <w:numPr>
          <w:ilvl w:val="0"/>
          <w:numId w:val="8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Submit a link to your live web site on AWS</w:t>
      </w:r>
      <w:r w:rsidR="001B7EDD">
        <w:rPr>
          <w:rFonts w:ascii="Cambria" w:hAnsi="Cambria" w:cs="Arial"/>
        </w:rPr>
        <w:t xml:space="preserve"> (</w:t>
      </w:r>
      <w:hyperlink r:id="rId7" w:history="1">
        <w:r w:rsidR="001B7EDD" w:rsidRPr="008F1EDC">
          <w:rPr>
            <w:rStyle w:val="Hyperlink"/>
            <w:rFonts w:ascii="Cambria" w:hAnsi="Cambria" w:cs="Arial"/>
          </w:rPr>
          <w:t>https://lamp.computerstudi.es/~xxx/folder/file.php</w:t>
        </w:r>
      </w:hyperlink>
      <w:r w:rsidR="001B7EDD">
        <w:rPr>
          <w:rFonts w:ascii="Cambria" w:hAnsi="Cambria" w:cs="Arial"/>
        </w:rPr>
        <w:t xml:space="preserve">) </w:t>
      </w:r>
    </w:p>
    <w:p w14:paraId="64107CF9" w14:textId="77777777" w:rsidR="00740FD4" w:rsidRPr="00AC74EF" w:rsidRDefault="00740FD4" w:rsidP="00740FD4">
      <w:pPr>
        <w:pStyle w:val="ListParagraph"/>
        <w:numPr>
          <w:ilvl w:val="0"/>
          <w:numId w:val="8"/>
        </w:numPr>
        <w:rPr>
          <w:rFonts w:ascii="Cambria" w:hAnsi="Cambria" w:cs="Arial"/>
          <w:b/>
        </w:rPr>
      </w:pPr>
      <w:r w:rsidRPr="00AC74EF">
        <w:rPr>
          <w:rFonts w:ascii="Cambria" w:hAnsi="Cambria"/>
        </w:rPr>
        <w:t>Create a README file that:</w:t>
      </w:r>
    </w:p>
    <w:p w14:paraId="679745BB" w14:textId="77777777" w:rsidR="00740FD4" w:rsidRPr="00AC74EF" w:rsidRDefault="00740FD4" w:rsidP="00740FD4">
      <w:pPr>
        <w:pStyle w:val="ListParagraph"/>
        <w:numPr>
          <w:ilvl w:val="1"/>
          <w:numId w:val="8"/>
        </w:numPr>
        <w:rPr>
          <w:rFonts w:ascii="Cambria" w:hAnsi="Cambria" w:cs="Arial"/>
          <w:b/>
        </w:rPr>
      </w:pPr>
      <w:r w:rsidRPr="00AC74EF">
        <w:rPr>
          <w:rFonts w:ascii="Cambria" w:hAnsi="Cambria"/>
        </w:rPr>
        <w:t>Explains the purpose of your application</w:t>
      </w:r>
    </w:p>
    <w:p w14:paraId="75E6956E" w14:textId="63DB6F1F" w:rsidR="00740FD4" w:rsidRPr="00775251" w:rsidRDefault="00740FD4" w:rsidP="00775251">
      <w:pPr>
        <w:pStyle w:val="ListParagraph"/>
        <w:numPr>
          <w:ilvl w:val="1"/>
          <w:numId w:val="8"/>
        </w:numPr>
        <w:rPr>
          <w:rFonts w:ascii="Cambria" w:hAnsi="Cambria" w:cs="Arial"/>
          <w:b/>
        </w:rPr>
      </w:pPr>
      <w:r w:rsidRPr="00AC74EF">
        <w:rPr>
          <w:rFonts w:ascii="Cambria" w:hAnsi="Cambria"/>
        </w:rPr>
        <w:t>Includes a link to t</w:t>
      </w:r>
      <w:r w:rsidR="00775251">
        <w:rPr>
          <w:rFonts w:ascii="Cambria" w:hAnsi="Cambria"/>
        </w:rPr>
        <w:t>he live web site running on AWS</w:t>
      </w:r>
    </w:p>
    <w:p w14:paraId="5D22F95B" w14:textId="17419DC4" w:rsidR="00740FD4" w:rsidRPr="00AC74EF" w:rsidRDefault="00740FD4" w:rsidP="00740FD4">
      <w:pPr>
        <w:rPr>
          <w:rFonts w:ascii="Cambria" w:hAnsi="Cambria" w:cs="Arial"/>
          <w:b/>
          <w:bCs/>
        </w:rPr>
      </w:pPr>
    </w:p>
    <w:p w14:paraId="21C510B2" w14:textId="77777777" w:rsidR="00740FD4" w:rsidRPr="00AC74EF" w:rsidRDefault="00740FD4" w:rsidP="00740FD4">
      <w:pPr>
        <w:pStyle w:val="BodyText"/>
        <w:rPr>
          <w:rFonts w:ascii="Cambria" w:hAnsi="Cambria" w:cs="Cambria"/>
        </w:rPr>
      </w:pPr>
      <w:r w:rsidRPr="00AC74EF">
        <w:rPr>
          <w:rFonts w:ascii="Cambria" w:hAnsi="Cambria" w:cs="Cambria"/>
          <w:b/>
        </w:rPr>
        <w:t>All</w:t>
      </w:r>
      <w:r w:rsidRPr="00AC74EF">
        <w:rPr>
          <w:rFonts w:ascii="Cambria" w:hAnsi="Cambria" w:cs="Cambria"/>
        </w:rPr>
        <w:t xml:space="preserve"> work must be your own.  Failure to submit an independent assignment will result in a minimum penalty of grade of zero.  You may use my GitHub code as a </w:t>
      </w:r>
      <w:r w:rsidRPr="00AC74EF">
        <w:rPr>
          <w:rFonts w:ascii="Cambria" w:hAnsi="Cambria" w:cs="Cambria"/>
          <w:b/>
        </w:rPr>
        <w:t>reference only</w:t>
      </w:r>
      <w:r w:rsidRPr="00AC74EF">
        <w:rPr>
          <w:rFonts w:ascii="Cambria" w:hAnsi="Cambria" w:cs="Cambria"/>
        </w:rPr>
        <w:t xml:space="preserve"> but cannot download the code, modify it and submit as your own assignment.  All submissions are subject to an in-person code review - you may be asked to walk through and explain your code to help ensure it is entirely your independent work.</w:t>
      </w:r>
    </w:p>
    <w:p w14:paraId="201E4113" w14:textId="77777777" w:rsidR="00740FD4" w:rsidRPr="00AC74EF" w:rsidRDefault="00740FD4" w:rsidP="00740FD4">
      <w:pPr>
        <w:pStyle w:val="BodyText"/>
        <w:rPr>
          <w:rFonts w:ascii="Cambria" w:hAnsi="Cambria"/>
        </w:rPr>
      </w:pPr>
    </w:p>
    <w:p w14:paraId="43B34986" w14:textId="24FB2668" w:rsidR="00740FD4" w:rsidRPr="00AC74EF" w:rsidRDefault="00740FD4" w:rsidP="00740FD4">
      <w:pPr>
        <w:pStyle w:val="BodyText"/>
        <w:rPr>
          <w:rFonts w:ascii="Cambria" w:hAnsi="Cambria"/>
        </w:rPr>
      </w:pPr>
      <w:r w:rsidRPr="00AC74EF">
        <w:rPr>
          <w:rFonts w:ascii="Cambria" w:hAnsi="Cambria"/>
        </w:rPr>
        <w:t xml:space="preserve">YOU MAY NOT MODIFY YOUR REPOSITORY OR SITE AFTER THE FINAL DUE DATE OF </w:t>
      </w:r>
      <w:r w:rsidR="00775251">
        <w:rPr>
          <w:rFonts w:ascii="Cambria" w:hAnsi="Cambria"/>
        </w:rPr>
        <w:t>TUE</w:t>
      </w:r>
      <w:r w:rsidRPr="00AC74EF">
        <w:rPr>
          <w:rFonts w:ascii="Cambria" w:hAnsi="Cambria"/>
        </w:rPr>
        <w:t xml:space="preserve"> APR </w:t>
      </w:r>
      <w:r w:rsidR="002D4E5C">
        <w:rPr>
          <w:rFonts w:ascii="Cambria" w:hAnsi="Cambria"/>
        </w:rPr>
        <w:t>1</w:t>
      </w:r>
      <w:r w:rsidR="00775251">
        <w:rPr>
          <w:rFonts w:ascii="Cambria" w:hAnsi="Cambria"/>
        </w:rPr>
        <w:t>3</w:t>
      </w:r>
      <w:r w:rsidRPr="00AC74EF">
        <w:rPr>
          <w:rFonts w:ascii="Cambria" w:hAnsi="Cambria"/>
        </w:rPr>
        <w:t xml:space="preserve"> @ 5:00 pm.</w:t>
      </w:r>
    </w:p>
    <w:p w14:paraId="5018686E" w14:textId="77777777" w:rsidR="00740FD4" w:rsidRPr="00AC74EF" w:rsidRDefault="00740FD4" w:rsidP="00740FD4">
      <w:pPr>
        <w:rPr>
          <w:rFonts w:ascii="Cambria" w:hAnsi="Cambria" w:cs="Arial"/>
          <w:b/>
        </w:rPr>
      </w:pPr>
    </w:p>
    <w:p w14:paraId="2236CD1F" w14:textId="1770C8E0" w:rsidR="00CF7015" w:rsidRPr="00AC74EF" w:rsidRDefault="004B6FCF" w:rsidP="00775251">
      <w:pPr>
        <w:rPr>
          <w:rFonts w:ascii="Cambria" w:hAnsi="Cambria" w:cs="Arial"/>
        </w:rPr>
      </w:pPr>
      <w:r w:rsidRPr="00AC74EF">
        <w:rPr>
          <w:rFonts w:ascii="Cambria" w:hAnsi="Cambria" w:cs="Arial"/>
          <w:b/>
        </w:rPr>
        <w:t>Project Overiew</w:t>
      </w:r>
      <w:r w:rsidR="00740FD4" w:rsidRPr="00AC74EF">
        <w:rPr>
          <w:rFonts w:ascii="Cambria" w:hAnsi="Cambria" w:cs="Arial"/>
          <w:b/>
        </w:rPr>
        <w:t xml:space="preserve">: </w:t>
      </w:r>
    </w:p>
    <w:p w14:paraId="310FC510" w14:textId="77777777" w:rsidR="00E32B20" w:rsidRDefault="00E32B20" w:rsidP="004B6FCF">
      <w:pPr>
        <w:pStyle w:val="Heading1"/>
        <w:numPr>
          <w:ilvl w:val="0"/>
          <w:numId w:val="0"/>
        </w:numPr>
        <w:ind w:left="432" w:hanging="432"/>
        <w:rPr>
          <w:rFonts w:ascii="Cambria" w:hAnsi="Cambria" w:cs="Cambria"/>
          <w:b w:val="0"/>
        </w:rPr>
      </w:pPr>
    </w:p>
    <w:p w14:paraId="45704A41" w14:textId="4B55AE62" w:rsidR="001675F4" w:rsidRPr="00AC74EF" w:rsidRDefault="00CF7015" w:rsidP="004B6FCF">
      <w:pPr>
        <w:pStyle w:val="Heading1"/>
        <w:numPr>
          <w:ilvl w:val="0"/>
          <w:numId w:val="0"/>
        </w:numPr>
        <w:ind w:left="432" w:hanging="432"/>
        <w:rPr>
          <w:rFonts w:ascii="Cambria" w:hAnsi="Cambria" w:cs="Cambria"/>
          <w:b w:val="0"/>
        </w:rPr>
      </w:pPr>
      <w:r w:rsidRPr="00AC74EF">
        <w:rPr>
          <w:rFonts w:ascii="Cambria" w:hAnsi="Cambria" w:cs="Cambria"/>
          <w:b w:val="0"/>
        </w:rPr>
        <w:t>Content Management Site</w:t>
      </w:r>
      <w:r w:rsidR="00701DA9" w:rsidRPr="00AC74EF">
        <w:rPr>
          <w:rFonts w:ascii="Cambria" w:hAnsi="Cambria" w:cs="Cambria"/>
          <w:b w:val="0"/>
        </w:rPr>
        <w:t xml:space="preserve"> - you are making a "web site builder" (similar to WordPress) that allows users to manage their own web site content and navigation</w:t>
      </w:r>
      <w:r w:rsidR="001675F4" w:rsidRPr="00AC74EF">
        <w:rPr>
          <w:rFonts w:ascii="Cambria" w:hAnsi="Cambria" w:cs="Cambria"/>
          <w:b w:val="0"/>
        </w:rPr>
        <w:t xml:space="preserve">.  </w:t>
      </w:r>
    </w:p>
    <w:p w14:paraId="1BA7684B" w14:textId="549EFBAB" w:rsidR="005323F5" w:rsidRPr="00AC74EF" w:rsidRDefault="005323F5" w:rsidP="005323F5">
      <w:pPr>
        <w:rPr>
          <w:rFonts w:ascii="Cambria" w:hAnsi="Cambria"/>
        </w:rPr>
      </w:pPr>
    </w:p>
    <w:p w14:paraId="3A01080F" w14:textId="13B6A0D5" w:rsidR="005323F5" w:rsidRPr="00AC74EF" w:rsidRDefault="005323F5" w:rsidP="005323F5">
      <w:pPr>
        <w:rPr>
          <w:rFonts w:ascii="Cambria" w:hAnsi="Cambria"/>
        </w:rPr>
      </w:pPr>
      <w:r w:rsidRPr="00AC74EF">
        <w:rPr>
          <w:rFonts w:ascii="Cambria" w:hAnsi="Cambria"/>
        </w:rPr>
        <w:t>Video Walkthrough of Sample Application:</w:t>
      </w:r>
    </w:p>
    <w:p w14:paraId="6B0E03DA" w14:textId="77777777" w:rsidR="005323F5" w:rsidRPr="00AC74EF" w:rsidRDefault="005323F5" w:rsidP="005323F5">
      <w:pPr>
        <w:rPr>
          <w:rFonts w:ascii="Cambria" w:hAnsi="Cambria"/>
        </w:rPr>
      </w:pPr>
    </w:p>
    <w:p w14:paraId="41B2E1EB" w14:textId="2BF8749B" w:rsidR="005323F5" w:rsidRPr="00AC74EF" w:rsidRDefault="00775251" w:rsidP="005323F5">
      <w:pPr>
        <w:ind w:left="720"/>
        <w:rPr>
          <w:rFonts w:ascii="Cambria" w:hAnsi="Cambria"/>
        </w:rPr>
      </w:pPr>
      <w:hyperlink r:id="rId8" w:history="1">
        <w:r w:rsidR="005323F5" w:rsidRPr="00AC74EF">
          <w:rPr>
            <w:rStyle w:val="Hyperlink"/>
            <w:rFonts w:ascii="Cambria" w:hAnsi="Cambria"/>
          </w:rPr>
          <w:t>https://www.youtube.com/watch?v=5Hmp-9OnA9Y</w:t>
        </w:r>
      </w:hyperlink>
      <w:r w:rsidR="005323F5" w:rsidRPr="00AC74EF">
        <w:rPr>
          <w:rFonts w:ascii="Cambria" w:hAnsi="Cambria"/>
        </w:rPr>
        <w:t xml:space="preserve"> </w:t>
      </w:r>
    </w:p>
    <w:p w14:paraId="218D5DE9" w14:textId="77777777" w:rsidR="001675F4" w:rsidRPr="00AC74EF" w:rsidRDefault="001675F4" w:rsidP="001675F4">
      <w:pPr>
        <w:rPr>
          <w:rFonts w:ascii="Cambria" w:hAnsi="Cambria"/>
        </w:rPr>
      </w:pPr>
    </w:p>
    <w:p w14:paraId="4B8C72D0" w14:textId="77777777" w:rsidR="00CF7015" w:rsidRPr="00AC74EF" w:rsidRDefault="00CF7015">
      <w:pPr>
        <w:rPr>
          <w:rFonts w:ascii="Cambria" w:hAnsi="Cambria" w:cs="Arial"/>
        </w:rPr>
      </w:pPr>
      <w:r w:rsidRPr="00AC74EF">
        <w:rPr>
          <w:rFonts w:ascii="Cambria" w:hAnsi="Cambria" w:cs="Arial"/>
        </w:rPr>
        <w:t>In this assignment you will use PHP, HTML, and SQL to:</w:t>
      </w:r>
    </w:p>
    <w:p w14:paraId="661D6176" w14:textId="77777777" w:rsidR="00CF7015" w:rsidRPr="00AC74EF" w:rsidRDefault="00CF7015">
      <w:pPr>
        <w:numPr>
          <w:ilvl w:val="0"/>
          <w:numId w:val="3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Build a password protected admin site</w:t>
      </w:r>
    </w:p>
    <w:p w14:paraId="1030EC26" w14:textId="77777777" w:rsidR="00CF7015" w:rsidRPr="00AC74EF" w:rsidRDefault="00CF7015">
      <w:pPr>
        <w:numPr>
          <w:ilvl w:val="0"/>
          <w:numId w:val="3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Allow admin users to add, edit, select, and delete web page records in a database</w:t>
      </w:r>
    </w:p>
    <w:p w14:paraId="3FE02015" w14:textId="77777777" w:rsidR="00CF7015" w:rsidRPr="00AC74EF" w:rsidRDefault="00CF7015">
      <w:pPr>
        <w:numPr>
          <w:ilvl w:val="0"/>
          <w:numId w:val="3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lastRenderedPageBreak/>
        <w:t xml:space="preserve">Create a public web site where the page links and content are displayed  </w:t>
      </w:r>
    </w:p>
    <w:p w14:paraId="143B9AE6" w14:textId="77777777" w:rsidR="00CF7015" w:rsidRPr="00AC74EF" w:rsidRDefault="00CF7015">
      <w:pPr>
        <w:numPr>
          <w:ilvl w:val="0"/>
          <w:numId w:val="3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Document your code with comments within your scripts</w:t>
      </w:r>
    </w:p>
    <w:p w14:paraId="4DB23827" w14:textId="77777777" w:rsidR="00CF7015" w:rsidRPr="00AC74EF" w:rsidRDefault="00CF7015">
      <w:pPr>
        <w:numPr>
          <w:ilvl w:val="0"/>
          <w:numId w:val="3"/>
        </w:numPr>
        <w:rPr>
          <w:rFonts w:ascii="Cambria" w:hAnsi="Cambria" w:cs="Arial"/>
          <w:b/>
        </w:rPr>
      </w:pPr>
      <w:r w:rsidRPr="00AC74EF">
        <w:rPr>
          <w:rFonts w:ascii="Cambria" w:hAnsi="Cambria" w:cs="Arial"/>
        </w:rPr>
        <w:t xml:space="preserve">Incorporate a </w:t>
      </w:r>
      <w:r w:rsidR="00701DA9" w:rsidRPr="00AC74EF">
        <w:rPr>
          <w:rFonts w:ascii="Cambria" w:hAnsi="Cambria" w:cs="Arial"/>
        </w:rPr>
        <w:t xml:space="preserve">basic </w:t>
      </w:r>
      <w:r w:rsidRPr="00AC74EF">
        <w:rPr>
          <w:rFonts w:ascii="Cambria" w:hAnsi="Cambria" w:cs="Arial"/>
        </w:rPr>
        <w:t>CSS-based site design</w:t>
      </w:r>
    </w:p>
    <w:p w14:paraId="502143E1" w14:textId="38A5FB70" w:rsidR="00E32B20" w:rsidRPr="00AC74EF" w:rsidRDefault="00E32B20">
      <w:pPr>
        <w:rPr>
          <w:rFonts w:ascii="Cambria" w:hAnsi="Cambria" w:cs="Arial"/>
          <w:b/>
        </w:rPr>
      </w:pPr>
    </w:p>
    <w:p w14:paraId="16A5FC94" w14:textId="77777777" w:rsidR="00CF7015" w:rsidRPr="00AC74EF" w:rsidRDefault="00CF7015">
      <w:pPr>
        <w:rPr>
          <w:rFonts w:ascii="Cambria" w:hAnsi="Cambria" w:cs="Arial"/>
          <w:b/>
        </w:rPr>
      </w:pPr>
      <w:r w:rsidRPr="00AC74EF">
        <w:rPr>
          <w:rFonts w:ascii="Cambria" w:hAnsi="Cambria" w:cs="Arial"/>
          <w:b/>
        </w:rPr>
        <w:t xml:space="preserve">Application Requirements: </w:t>
      </w:r>
    </w:p>
    <w:p w14:paraId="78D77628" w14:textId="12DC353B" w:rsidR="00CF7015" w:rsidRPr="00AC74EF" w:rsidRDefault="00CF7015">
      <w:pPr>
        <w:rPr>
          <w:rFonts w:ascii="Cambria" w:hAnsi="Cambria" w:cs="Arial"/>
          <w:b/>
        </w:rPr>
      </w:pPr>
    </w:p>
    <w:p w14:paraId="7CDCC5CD" w14:textId="77777777" w:rsidR="00CF7015" w:rsidRPr="00AC74EF" w:rsidRDefault="00CF7015">
      <w:pPr>
        <w:numPr>
          <w:ilvl w:val="0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Document each section of your PHP scripts with comments.  You do not need to document every single line.</w:t>
      </w:r>
      <w:r w:rsidRPr="00AC74EF">
        <w:rPr>
          <w:rFonts w:ascii="Cambria" w:hAnsi="Cambria" w:cs="Arial"/>
        </w:rPr>
        <w:br/>
      </w:r>
    </w:p>
    <w:p w14:paraId="3C9D519E" w14:textId="77777777" w:rsidR="00CF7015" w:rsidRPr="00AC74EF" w:rsidRDefault="00CF7015">
      <w:pPr>
        <w:numPr>
          <w:ilvl w:val="0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Build a site control panel with pages to:</w:t>
      </w:r>
    </w:p>
    <w:p w14:paraId="7A50F5E2" w14:textId="730B6DCD" w:rsidR="00CF7015" w:rsidRPr="00AC74EF" w:rsidRDefault="00C52759">
      <w:pPr>
        <w:numPr>
          <w:ilvl w:val="1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Build a</w:t>
      </w:r>
      <w:r w:rsidR="00CF7015" w:rsidRPr="00AC74EF">
        <w:rPr>
          <w:rFonts w:ascii="Cambria" w:hAnsi="Cambria" w:cs="Arial"/>
        </w:rPr>
        <w:t xml:space="preserve"> register </w:t>
      </w:r>
      <w:r w:rsidRPr="00AC74EF">
        <w:rPr>
          <w:rFonts w:ascii="Cambria" w:hAnsi="Cambria" w:cs="Arial"/>
        </w:rPr>
        <w:t xml:space="preserve">page to allow people to sign up as </w:t>
      </w:r>
      <w:r w:rsidR="00CF7015" w:rsidRPr="00AC74EF">
        <w:rPr>
          <w:rFonts w:ascii="Cambria" w:hAnsi="Cambria" w:cs="Arial"/>
        </w:rPr>
        <w:t xml:space="preserve">admin users of your site. </w:t>
      </w:r>
    </w:p>
    <w:p w14:paraId="0EF5D6FD" w14:textId="77777777" w:rsidR="00CF7015" w:rsidRPr="00AC74EF" w:rsidRDefault="00CF7015">
      <w:pPr>
        <w:numPr>
          <w:ilvl w:val="2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 xml:space="preserve"> Passwords must be hashed.  </w:t>
      </w:r>
    </w:p>
    <w:p w14:paraId="0845735E" w14:textId="77777777" w:rsidR="00CF7015" w:rsidRPr="00AC74EF" w:rsidRDefault="00CF7015">
      <w:pPr>
        <w:numPr>
          <w:ilvl w:val="2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 xml:space="preserve">All inputs must be validated.  </w:t>
      </w:r>
    </w:p>
    <w:p w14:paraId="6B678D40" w14:textId="4C42DFC5" w:rsidR="00CF7015" w:rsidRPr="00AC74EF" w:rsidRDefault="008409D8">
      <w:pPr>
        <w:numPr>
          <w:ilvl w:val="2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Usernames</w:t>
      </w:r>
      <w:r w:rsidR="00CF7015" w:rsidRPr="00AC74EF">
        <w:rPr>
          <w:rFonts w:ascii="Cambria" w:hAnsi="Cambria" w:cs="Arial"/>
        </w:rPr>
        <w:t xml:space="preserve"> should be validated as properly-formatted email</w:t>
      </w:r>
      <w:r w:rsidRPr="00AC74EF">
        <w:rPr>
          <w:rFonts w:ascii="Cambria" w:hAnsi="Cambria" w:cs="Arial"/>
        </w:rPr>
        <w:t xml:space="preserve"> addresse</w:t>
      </w:r>
      <w:r w:rsidR="00CF7015" w:rsidRPr="00AC74EF">
        <w:rPr>
          <w:rFonts w:ascii="Cambria" w:hAnsi="Cambria" w:cs="Arial"/>
        </w:rPr>
        <w:t>s.</w:t>
      </w:r>
    </w:p>
    <w:p w14:paraId="7EA2C19D" w14:textId="77777777" w:rsidR="00CF7015" w:rsidRPr="00AC74EF" w:rsidRDefault="00CF7015">
      <w:pPr>
        <w:numPr>
          <w:ilvl w:val="2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2 users cannot sign up with the same email address</w:t>
      </w:r>
    </w:p>
    <w:p w14:paraId="44EA9D7E" w14:textId="78220E4C" w:rsidR="00CF7015" w:rsidRPr="00AC74EF" w:rsidRDefault="00CF7015">
      <w:pPr>
        <w:numPr>
          <w:ilvl w:val="1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 xml:space="preserve">Log in </w:t>
      </w:r>
      <w:r w:rsidR="00302C89" w:rsidRPr="00AC74EF">
        <w:rPr>
          <w:rFonts w:ascii="Cambria" w:hAnsi="Cambria" w:cs="Arial"/>
        </w:rPr>
        <w:t xml:space="preserve">/ log out of </w:t>
      </w:r>
      <w:r w:rsidRPr="00AC74EF">
        <w:rPr>
          <w:rFonts w:ascii="Cambria" w:hAnsi="Cambria" w:cs="Arial"/>
        </w:rPr>
        <w:t>your admin site</w:t>
      </w:r>
      <w:r w:rsidR="00302C89" w:rsidRPr="00AC74EF">
        <w:rPr>
          <w:rFonts w:ascii="Cambria" w:hAnsi="Cambria" w:cs="Arial"/>
        </w:rPr>
        <w:br/>
      </w:r>
    </w:p>
    <w:p w14:paraId="77A8D58B" w14:textId="77777777" w:rsidR="00CF7015" w:rsidRPr="00AC74EF" w:rsidRDefault="00CF7015" w:rsidP="00302C89">
      <w:pPr>
        <w:numPr>
          <w:ilvl w:val="0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List registered users of the admin site</w:t>
      </w:r>
    </w:p>
    <w:p w14:paraId="23152F7B" w14:textId="77777777" w:rsidR="00CF7015" w:rsidRPr="00AC74EF" w:rsidRDefault="00CF7015" w:rsidP="00302C89">
      <w:pPr>
        <w:numPr>
          <w:ilvl w:val="0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Edit a new admin user</w:t>
      </w:r>
    </w:p>
    <w:p w14:paraId="7ECB506E" w14:textId="27586979" w:rsidR="00CF7015" w:rsidRPr="00AC74EF" w:rsidRDefault="00CF7015" w:rsidP="00302C89">
      <w:pPr>
        <w:numPr>
          <w:ilvl w:val="0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 xml:space="preserve">Delete an admin user, preceded by a confirmation </w:t>
      </w:r>
      <w:r w:rsidR="00302C89" w:rsidRPr="00AC74EF">
        <w:rPr>
          <w:rFonts w:ascii="Cambria" w:hAnsi="Cambria" w:cs="Arial"/>
        </w:rPr>
        <w:t>message</w:t>
      </w:r>
    </w:p>
    <w:p w14:paraId="416B94EA" w14:textId="77777777" w:rsidR="003F31DF" w:rsidRDefault="003F31DF" w:rsidP="003F31DF">
      <w:pPr>
        <w:numPr>
          <w:ilvl w:val="0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Ability to list / add / edit / delete web pages from your database.  Each page needs a title and content.  *** NOTE: each "page" is really just a record in your database ***</w:t>
      </w:r>
      <w:r w:rsidRPr="003F31DF">
        <w:rPr>
          <w:rFonts w:ascii="Cambria" w:hAnsi="Cambria" w:cs="Arial"/>
        </w:rPr>
        <w:t xml:space="preserve"> </w:t>
      </w:r>
    </w:p>
    <w:p w14:paraId="32C48E15" w14:textId="14F2CB3D" w:rsidR="003F31DF" w:rsidRPr="00AC74EF" w:rsidRDefault="003F31DF" w:rsidP="003F31DF">
      <w:pPr>
        <w:numPr>
          <w:ilvl w:val="0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All these pages must be password-protected</w:t>
      </w:r>
    </w:p>
    <w:p w14:paraId="60A76A59" w14:textId="77777777" w:rsidR="003F31DF" w:rsidRPr="00AC74EF" w:rsidRDefault="003F31DF" w:rsidP="003F31DF">
      <w:pPr>
        <w:ind w:left="720"/>
        <w:rPr>
          <w:rFonts w:ascii="Cambria" w:hAnsi="Cambria" w:cs="Arial"/>
        </w:rPr>
      </w:pPr>
    </w:p>
    <w:p w14:paraId="514500C9" w14:textId="7F61C927" w:rsidR="004B6FCF" w:rsidRPr="00775251" w:rsidRDefault="003F31DF" w:rsidP="00775251">
      <w:pPr>
        <w:suppressAutoHyphens w:val="0"/>
        <w:rPr>
          <w:rFonts w:ascii="Cambria" w:hAnsi="Cambria" w:cs="Arial"/>
        </w:rPr>
      </w:pPr>
      <w:r>
        <w:rPr>
          <w:rFonts w:ascii="Cambria" w:hAnsi="Cambria" w:cs="Arial"/>
        </w:rPr>
        <w:br w:type="page"/>
      </w:r>
    </w:p>
    <w:p w14:paraId="7F0016F2" w14:textId="5F84A8A9" w:rsidR="00CF7015" w:rsidRPr="00AC74EF" w:rsidRDefault="00CF7015" w:rsidP="004B6FCF">
      <w:pPr>
        <w:numPr>
          <w:ilvl w:val="0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lastRenderedPageBreak/>
        <w:t>Area to upload a site logo which should appear in the header of all admin and public pages</w:t>
      </w:r>
      <w:r w:rsidR="00302C89" w:rsidRPr="00AC74EF">
        <w:rPr>
          <w:rFonts w:ascii="Cambria" w:hAnsi="Cambria" w:cs="Arial"/>
        </w:rPr>
        <w:br/>
      </w:r>
    </w:p>
    <w:p w14:paraId="7D640A62" w14:textId="77777777" w:rsidR="00CF7015" w:rsidRPr="00AC74EF" w:rsidRDefault="00CF7015">
      <w:pPr>
        <w:numPr>
          <w:ilvl w:val="0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Create a public web site that includes:</w:t>
      </w:r>
    </w:p>
    <w:p w14:paraId="01EF5016" w14:textId="77777777" w:rsidR="00CF7015" w:rsidRPr="00AC74EF" w:rsidRDefault="00CF7015">
      <w:pPr>
        <w:numPr>
          <w:ilvl w:val="1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A common header.  Header must include a navigation bar that is populated by the Page Names listed in your database (this is managed through your site admin panel.  So if I add a new page or change a page name in the admin panel it will update the public navigation bar automatically.)</w:t>
      </w:r>
    </w:p>
    <w:p w14:paraId="307F5A22" w14:textId="60367426" w:rsidR="00CF7015" w:rsidRPr="00AC74EF" w:rsidRDefault="00CF7015">
      <w:pPr>
        <w:numPr>
          <w:ilvl w:val="1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A content-managed site so that the only page that loads is called “</w:t>
      </w:r>
      <w:r w:rsidR="00302C89" w:rsidRPr="00AC74EF">
        <w:rPr>
          <w:rFonts w:ascii="Cambria" w:hAnsi="Cambria" w:cs="Arial"/>
        </w:rPr>
        <w:t>index</w:t>
      </w:r>
      <w:r w:rsidRPr="00AC74EF">
        <w:rPr>
          <w:rFonts w:ascii="Cambria" w:hAnsi="Cambria" w:cs="Arial"/>
        </w:rPr>
        <w:t>.php”.  This page takes a querystring parameter that indicates which page ID is being requested.  The page title, and content will then be selected from the database based on the page ID.  If a page is edited in the admin panel the changes should automatically be reflected on the public site.</w:t>
      </w:r>
      <w:r w:rsidR="002A7AD5" w:rsidRPr="00AC74EF">
        <w:rPr>
          <w:rFonts w:ascii="Cambria" w:hAnsi="Cambria" w:cs="Arial"/>
        </w:rPr>
        <w:t xml:space="preserve">  So the links in your navigation bar may look like this:</w:t>
      </w:r>
    </w:p>
    <w:p w14:paraId="20B1A6F7" w14:textId="0C86F57C" w:rsidR="002A7AD5" w:rsidRPr="00AC74EF" w:rsidRDefault="002A7AD5" w:rsidP="002A7AD5">
      <w:pPr>
        <w:numPr>
          <w:ilvl w:val="2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 xml:space="preserve">Home  (links to </w:t>
      </w:r>
      <w:r w:rsidR="00302C89" w:rsidRPr="00AC74EF">
        <w:rPr>
          <w:rFonts w:ascii="Cambria" w:hAnsi="Cambria" w:cs="Arial"/>
        </w:rPr>
        <w:t>index</w:t>
      </w:r>
      <w:r w:rsidRPr="00AC74EF">
        <w:rPr>
          <w:rFonts w:ascii="Cambria" w:hAnsi="Cambria" w:cs="Arial"/>
        </w:rPr>
        <w:t>.php?id=1)</w:t>
      </w:r>
    </w:p>
    <w:p w14:paraId="5A5F18B0" w14:textId="3700EC20" w:rsidR="002A7AD5" w:rsidRPr="00AC74EF" w:rsidRDefault="002A7AD5" w:rsidP="002A7AD5">
      <w:pPr>
        <w:numPr>
          <w:ilvl w:val="2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 xml:space="preserve">About (links to </w:t>
      </w:r>
      <w:r w:rsidR="00302C89" w:rsidRPr="00AC74EF">
        <w:rPr>
          <w:rFonts w:ascii="Cambria" w:hAnsi="Cambria" w:cs="Arial"/>
        </w:rPr>
        <w:t>index</w:t>
      </w:r>
      <w:r w:rsidRPr="00AC74EF">
        <w:rPr>
          <w:rFonts w:ascii="Cambria" w:hAnsi="Cambria" w:cs="Arial"/>
        </w:rPr>
        <w:t>.php?id=2)</w:t>
      </w:r>
    </w:p>
    <w:p w14:paraId="0D42F24E" w14:textId="7B4EB790" w:rsidR="002A7AD5" w:rsidRPr="00AC74EF" w:rsidRDefault="002A7AD5" w:rsidP="002A7AD5">
      <w:pPr>
        <w:numPr>
          <w:ilvl w:val="2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 xml:space="preserve">Services (links to </w:t>
      </w:r>
      <w:r w:rsidR="00302C89" w:rsidRPr="00AC74EF">
        <w:rPr>
          <w:rFonts w:ascii="Cambria" w:hAnsi="Cambria" w:cs="Arial"/>
        </w:rPr>
        <w:t>index</w:t>
      </w:r>
      <w:r w:rsidRPr="00AC74EF">
        <w:rPr>
          <w:rFonts w:ascii="Cambria" w:hAnsi="Cambria" w:cs="Arial"/>
        </w:rPr>
        <w:t>.php?id=3)</w:t>
      </w:r>
    </w:p>
    <w:p w14:paraId="5C56500F" w14:textId="0BEF9ADC" w:rsidR="002A7AD5" w:rsidRPr="00AC74EF" w:rsidRDefault="002A7AD5" w:rsidP="002A7AD5">
      <w:pPr>
        <w:numPr>
          <w:ilvl w:val="2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 xml:space="preserve">Contact (links to </w:t>
      </w:r>
      <w:r w:rsidR="00302C89" w:rsidRPr="00AC74EF">
        <w:rPr>
          <w:rFonts w:ascii="Cambria" w:hAnsi="Cambria" w:cs="Arial"/>
        </w:rPr>
        <w:t>index</w:t>
      </w:r>
      <w:r w:rsidRPr="00AC74EF">
        <w:rPr>
          <w:rFonts w:ascii="Cambria" w:hAnsi="Cambria" w:cs="Arial"/>
        </w:rPr>
        <w:t>.php?id=4)</w:t>
      </w:r>
    </w:p>
    <w:p w14:paraId="764A325A" w14:textId="77777777" w:rsidR="00CF7015" w:rsidRPr="00AC74EF" w:rsidRDefault="00CF7015">
      <w:pPr>
        <w:numPr>
          <w:ilvl w:val="1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Your site needs to include at least 5 public pages which are created and managed through your site control panel.</w:t>
      </w:r>
    </w:p>
    <w:p w14:paraId="177A9DE9" w14:textId="318E371E" w:rsidR="00CF7015" w:rsidRPr="00AC74EF" w:rsidRDefault="00CF7015">
      <w:pPr>
        <w:numPr>
          <w:ilvl w:val="1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Page content which you will populate in your site control panel can be fairly be basic but should reflect content of a typical business.  The business type is up to you and can be fictitious.</w:t>
      </w:r>
      <w:r w:rsidR="00302C89" w:rsidRPr="00AC74EF">
        <w:rPr>
          <w:rFonts w:ascii="Cambria" w:hAnsi="Cambria" w:cs="Arial"/>
        </w:rPr>
        <w:br/>
      </w:r>
    </w:p>
    <w:p w14:paraId="5FB16E46" w14:textId="050DAB56" w:rsidR="00302C89" w:rsidRPr="00AC74EF" w:rsidRDefault="00302C89" w:rsidP="00302C89">
      <w:pPr>
        <w:numPr>
          <w:ilvl w:val="0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Implement CSS, either your own, Bootstrap, or a CSS or Bootstrap theme that you find online.  If you use a 3</w:t>
      </w:r>
      <w:r w:rsidRPr="00AC74EF">
        <w:rPr>
          <w:rFonts w:ascii="Cambria" w:hAnsi="Cambria" w:cs="Arial"/>
          <w:vertAlign w:val="superscript"/>
        </w:rPr>
        <w:t>rd</w:t>
      </w:r>
      <w:r w:rsidRPr="00AC74EF">
        <w:rPr>
          <w:rFonts w:ascii="Cambria" w:hAnsi="Cambria" w:cs="Arial"/>
        </w:rPr>
        <w:t xml:space="preserve">-party CSS, you must document where you found it in your README.md file on </w:t>
      </w:r>
      <w:r w:rsidR="0041626F">
        <w:rPr>
          <w:rFonts w:ascii="Cambria" w:hAnsi="Cambria" w:cs="Arial"/>
        </w:rPr>
        <w:t>G</w:t>
      </w:r>
      <w:r w:rsidRPr="00AC74EF">
        <w:rPr>
          <w:rFonts w:ascii="Cambria" w:hAnsi="Cambria" w:cs="Arial"/>
        </w:rPr>
        <w:t>it</w:t>
      </w:r>
      <w:r w:rsidR="0041626F">
        <w:rPr>
          <w:rFonts w:ascii="Cambria" w:hAnsi="Cambria" w:cs="Arial"/>
        </w:rPr>
        <w:t>H</w:t>
      </w:r>
      <w:r w:rsidRPr="00AC74EF">
        <w:rPr>
          <w:rFonts w:ascii="Cambria" w:hAnsi="Cambria" w:cs="Arial"/>
        </w:rPr>
        <w:t xml:space="preserve">ub as well as in your header.php file where you will link to it.  If you use Bootstrap you must change the styles from the ones we have used </w:t>
      </w:r>
      <w:r w:rsidR="003F31DF">
        <w:rPr>
          <w:rFonts w:ascii="Cambria" w:hAnsi="Cambria" w:cs="Arial"/>
        </w:rPr>
        <w:t>for our in-class</w:t>
      </w:r>
      <w:r w:rsidRPr="00AC74EF">
        <w:rPr>
          <w:rFonts w:ascii="Cambria" w:hAnsi="Cambria" w:cs="Arial"/>
        </w:rPr>
        <w:t xml:space="preserve"> application.  If you use all the same css classes so both sites look exactly the same you will not receive marks for this part of the project.  </w:t>
      </w:r>
      <w:r w:rsidRPr="00AC74EF">
        <w:rPr>
          <w:rFonts w:ascii="Cambria" w:hAnsi="Cambria" w:cs="Arial"/>
        </w:rPr>
        <w:br/>
      </w:r>
    </w:p>
    <w:p w14:paraId="34E05763" w14:textId="77777777" w:rsidR="00302C89" w:rsidRPr="00AC74EF" w:rsidRDefault="00302C89" w:rsidP="00302C89">
      <w:pPr>
        <w:numPr>
          <w:ilvl w:val="0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Implement proper error handling:</w:t>
      </w:r>
    </w:p>
    <w:p w14:paraId="49E32CE2" w14:textId="77777777" w:rsidR="00302C89" w:rsidRPr="00AC74EF" w:rsidRDefault="00302C89" w:rsidP="00302C89">
      <w:pPr>
        <w:numPr>
          <w:ilvl w:val="1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404 error page with the correct .htaccess file</w:t>
      </w:r>
    </w:p>
    <w:p w14:paraId="6FFF9613" w14:textId="1081428F" w:rsidR="00302C89" w:rsidRPr="00AC74EF" w:rsidRDefault="00302C89" w:rsidP="00302C89">
      <w:pPr>
        <w:numPr>
          <w:ilvl w:val="1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General error page</w:t>
      </w:r>
    </w:p>
    <w:p w14:paraId="50998619" w14:textId="603F1B1A" w:rsidR="00302C89" w:rsidRPr="00AC74EF" w:rsidRDefault="00302C89" w:rsidP="00302C89">
      <w:pPr>
        <w:numPr>
          <w:ilvl w:val="1"/>
          <w:numId w:val="2"/>
        </w:numPr>
        <w:rPr>
          <w:rFonts w:ascii="Cambria" w:hAnsi="Cambria" w:cs="Arial"/>
        </w:rPr>
      </w:pPr>
      <w:r w:rsidRPr="00AC74EF">
        <w:rPr>
          <w:rFonts w:ascii="Cambria" w:hAnsi="Cambria" w:cs="Arial"/>
        </w:rPr>
        <w:t>Try Catch blocks on all of your code blocks that access the database.  If errors occur the user should be redirected to your General error page</w:t>
      </w:r>
      <w:r w:rsidRPr="00AC74EF">
        <w:rPr>
          <w:rFonts w:ascii="Cambria" w:hAnsi="Cambria" w:cs="Arial"/>
        </w:rPr>
        <w:br/>
      </w:r>
    </w:p>
    <w:p w14:paraId="4BEC20C9" w14:textId="77777777" w:rsidR="00C51AC5" w:rsidRDefault="00C51AC5">
      <w:pPr>
        <w:rPr>
          <w:rFonts w:ascii="Cambria" w:hAnsi="Cambria" w:cs="Arial"/>
          <w:b/>
        </w:rPr>
      </w:pPr>
    </w:p>
    <w:p w14:paraId="7C20E970" w14:textId="77777777" w:rsidR="00C51AC5" w:rsidRDefault="00C51AC5">
      <w:pPr>
        <w:rPr>
          <w:rFonts w:ascii="Cambria" w:hAnsi="Cambria" w:cs="Arial"/>
          <w:b/>
        </w:rPr>
      </w:pPr>
    </w:p>
    <w:p w14:paraId="353F6987" w14:textId="79F30C04" w:rsidR="00CF7015" w:rsidRPr="00AC74EF" w:rsidRDefault="00CF7015">
      <w:pPr>
        <w:rPr>
          <w:rFonts w:ascii="Cambria" w:hAnsi="Cambria" w:cs="Arial"/>
          <w:b/>
        </w:rPr>
      </w:pPr>
      <w:r w:rsidRPr="00AC74EF">
        <w:rPr>
          <w:rFonts w:ascii="Cambria" w:hAnsi="Cambria" w:cs="Arial"/>
          <w:b/>
        </w:rPr>
        <w:t>Evaluation Method</w:t>
      </w:r>
    </w:p>
    <w:p w14:paraId="5CC02A25" w14:textId="12FA5C8C" w:rsidR="00CF7015" w:rsidRPr="00AC74EF" w:rsidRDefault="00CF7015">
      <w:pPr>
        <w:rPr>
          <w:rFonts w:ascii="Cambria" w:hAnsi="Cambria" w:cs="Arial"/>
        </w:rPr>
      </w:pPr>
      <w:r w:rsidRPr="00AC74EF">
        <w:rPr>
          <w:rFonts w:ascii="Cambria" w:hAnsi="Cambria" w:cs="Arial"/>
        </w:rPr>
        <w:lastRenderedPageBreak/>
        <w:t xml:space="preserve">Your work will be evaluated based on how your PHP scripts perform when I load and try your web pages on the </w:t>
      </w:r>
      <w:r w:rsidR="00E32B20">
        <w:rPr>
          <w:rFonts w:ascii="Cambria" w:hAnsi="Cambria" w:cs="Arial"/>
        </w:rPr>
        <w:t>AWS</w:t>
      </w:r>
      <w:r w:rsidRPr="00AC74EF">
        <w:rPr>
          <w:rFonts w:ascii="Cambria" w:hAnsi="Cambria" w:cs="Arial"/>
        </w:rPr>
        <w:t xml:space="preserve"> server.</w:t>
      </w:r>
    </w:p>
    <w:p w14:paraId="531DBFEE" w14:textId="77777777" w:rsidR="00CF7015" w:rsidRPr="00AC74EF" w:rsidRDefault="00CF7015">
      <w:pPr>
        <w:rPr>
          <w:rFonts w:ascii="Cambria" w:hAnsi="Cambria" w:cs="Arial"/>
        </w:rPr>
      </w:pPr>
    </w:p>
    <w:p w14:paraId="3758FC48" w14:textId="0BBA7513" w:rsidR="00CF7015" w:rsidRPr="00AC74EF" w:rsidRDefault="00CF7015">
      <w:pPr>
        <w:pStyle w:val="Heading1"/>
        <w:rPr>
          <w:rFonts w:ascii="Cambria" w:hAnsi="Cambria" w:cs="Cambria"/>
        </w:rPr>
      </w:pPr>
      <w:r w:rsidRPr="00AC74EF">
        <w:rPr>
          <w:rFonts w:ascii="Cambria" w:hAnsi="Cambria" w:cs="Cambria"/>
        </w:rPr>
        <w:t xml:space="preserve">Evaluation Criteria (max </w:t>
      </w:r>
      <w:r w:rsidR="0006222F">
        <w:rPr>
          <w:rFonts w:ascii="Cambria" w:hAnsi="Cambria" w:cs="Cambria"/>
        </w:rPr>
        <w:t>3</w:t>
      </w:r>
      <w:r w:rsidR="00775251">
        <w:rPr>
          <w:rFonts w:ascii="Cambria" w:hAnsi="Cambria" w:cs="Cambria"/>
        </w:rPr>
        <w:t>2</w:t>
      </w:r>
      <w:bookmarkStart w:id="0" w:name="_GoBack"/>
      <w:bookmarkEnd w:id="0"/>
      <w:r w:rsidRPr="00AC74EF">
        <w:rPr>
          <w:rFonts w:ascii="Cambria" w:hAnsi="Cambria" w:cs="Cambria"/>
        </w:rPr>
        <w:t xml:space="preserve"> marks + 2 possible bonus marks)</w:t>
      </w:r>
    </w:p>
    <w:p w14:paraId="43573D74" w14:textId="77777777" w:rsidR="006F35B8" w:rsidRPr="00E32B20" w:rsidRDefault="006F35B8" w:rsidP="006F35B8">
      <w:pPr>
        <w:shd w:val="clear" w:color="auto" w:fill="FFFFFF" w:themeFill="background1"/>
        <w:rPr>
          <w:rFonts w:ascii="Cambria" w:hAnsi="Cambria"/>
        </w:rPr>
      </w:pPr>
    </w:p>
    <w:tbl>
      <w:tblPr>
        <w:tblW w:w="8880" w:type="dxa"/>
        <w:tblInd w:w="-5" w:type="dxa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83"/>
        <w:gridCol w:w="1507"/>
        <w:gridCol w:w="1713"/>
        <w:gridCol w:w="1480"/>
        <w:gridCol w:w="1615"/>
        <w:gridCol w:w="882"/>
      </w:tblGrid>
      <w:tr w:rsidR="00CF7015" w:rsidRPr="00AC74EF" w14:paraId="6AE3CE39" w14:textId="77777777" w:rsidTr="00AC74EF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DCD2B8" w14:textId="77777777" w:rsidR="00CF7015" w:rsidRPr="00AC74EF" w:rsidRDefault="00CF7015">
            <w:pPr>
              <w:rPr>
                <w:rFonts w:ascii="Cambria" w:hAnsi="Cambria" w:cs="Arial"/>
                <w:b/>
                <w:bCs/>
                <w:sz w:val="20"/>
              </w:rPr>
            </w:pPr>
            <w:r w:rsidRPr="00AC74EF">
              <w:rPr>
                <w:rFonts w:ascii="Cambria" w:hAnsi="Cambria" w:cs="Arial"/>
                <w:b/>
                <w:bCs/>
                <w:sz w:val="20"/>
              </w:rPr>
              <w:t>Criteria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8CA0F4" w14:textId="77777777" w:rsidR="00CF7015" w:rsidRPr="00AC74EF" w:rsidRDefault="00CF7015">
            <w:pPr>
              <w:pStyle w:val="NormalWeb"/>
              <w:spacing w:before="0" w:after="0"/>
              <w:jc w:val="center"/>
              <w:rPr>
                <w:rFonts w:ascii="Cambria" w:hAnsi="Cambria" w:cs="Arial"/>
                <w:b/>
                <w:bCs/>
                <w:sz w:val="20"/>
              </w:rPr>
            </w:pPr>
            <w:r w:rsidRPr="00AC74EF">
              <w:rPr>
                <w:rFonts w:ascii="Cambria" w:eastAsia="Times New Roman" w:hAnsi="Cambria" w:cs="Arial"/>
                <w:b/>
                <w:bCs/>
                <w:sz w:val="20"/>
              </w:rPr>
              <w:t>0-2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078EC1" w14:textId="77777777" w:rsidR="00CF7015" w:rsidRPr="00AC74EF" w:rsidRDefault="00CF7015">
            <w:pPr>
              <w:jc w:val="center"/>
              <w:rPr>
                <w:rFonts w:ascii="Cambria" w:hAnsi="Cambria" w:cs="Arial"/>
                <w:b/>
                <w:bCs/>
                <w:sz w:val="20"/>
              </w:rPr>
            </w:pPr>
            <w:r w:rsidRPr="00AC74EF">
              <w:rPr>
                <w:rFonts w:ascii="Cambria" w:hAnsi="Cambria" w:cs="Arial"/>
                <w:b/>
                <w:bCs/>
                <w:sz w:val="20"/>
              </w:rPr>
              <w:t>3-4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FC3AFC" w14:textId="77777777" w:rsidR="00CF7015" w:rsidRPr="00AC74EF" w:rsidRDefault="00CF7015">
            <w:pPr>
              <w:jc w:val="center"/>
              <w:rPr>
                <w:rFonts w:ascii="Cambria" w:hAnsi="Cambria" w:cs="Arial"/>
                <w:b/>
                <w:bCs/>
                <w:sz w:val="20"/>
              </w:rPr>
            </w:pPr>
            <w:r w:rsidRPr="00AC74EF">
              <w:rPr>
                <w:rFonts w:ascii="Cambria" w:hAnsi="Cambria" w:cs="Arial"/>
                <w:b/>
                <w:bCs/>
                <w:sz w:val="20"/>
              </w:rPr>
              <w:t>5-6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FAA36" w14:textId="77777777" w:rsidR="00CF7015" w:rsidRPr="00AC74EF" w:rsidRDefault="00CF7015">
            <w:pPr>
              <w:jc w:val="center"/>
              <w:rPr>
                <w:rFonts w:ascii="Cambria" w:hAnsi="Cambria" w:cs="Arial"/>
                <w:b/>
                <w:bCs/>
                <w:sz w:val="20"/>
              </w:rPr>
            </w:pPr>
            <w:r w:rsidRPr="00AC74EF">
              <w:rPr>
                <w:rFonts w:ascii="Cambria" w:hAnsi="Cambria" w:cs="Arial"/>
                <w:b/>
                <w:bCs/>
                <w:sz w:val="20"/>
              </w:rPr>
              <w:t>7-8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1E38F" w14:textId="77777777" w:rsidR="00CF7015" w:rsidRPr="00AC74EF" w:rsidRDefault="00CF7015">
            <w:pPr>
              <w:jc w:val="center"/>
              <w:rPr>
                <w:rFonts w:ascii="Cambria" w:hAnsi="Cambria" w:cs="Arial"/>
                <w:b/>
                <w:bCs/>
                <w:sz w:val="18"/>
              </w:rPr>
            </w:pPr>
            <w:r w:rsidRPr="00AC74EF">
              <w:rPr>
                <w:rFonts w:ascii="Cambria" w:hAnsi="Cambria" w:cs="Arial"/>
                <w:b/>
                <w:bCs/>
                <w:sz w:val="20"/>
              </w:rPr>
              <w:t>Marks</w:t>
            </w:r>
          </w:p>
        </w:tc>
      </w:tr>
      <w:tr w:rsidR="00CF7015" w:rsidRPr="00AC74EF" w14:paraId="4F9D12F0" w14:textId="77777777" w:rsidTr="00775251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6B427D" w14:textId="77777777" w:rsidR="00CF7015" w:rsidRPr="00AC74EF" w:rsidRDefault="00CF7015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b/>
                <w:bCs/>
                <w:sz w:val="18"/>
              </w:rPr>
              <w:t>Authentication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E290E5" w14:textId="77777777" w:rsidR="00CF7015" w:rsidRPr="00AC74EF" w:rsidRDefault="00CF7015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>- No Register, Login, or Security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DD9914" w14:textId="77777777" w:rsidR="00CF7015" w:rsidRPr="00AC74EF" w:rsidRDefault="00CF7015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>- Partly complete security model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465FB7" w14:textId="77777777" w:rsidR="00CF7015" w:rsidRPr="00AC74EF" w:rsidRDefault="00CF7015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>- Mostly complete security model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2EC4F" w14:textId="77777777" w:rsidR="00CF7015" w:rsidRPr="00AC74EF" w:rsidRDefault="00CF7015">
            <w:pPr>
              <w:rPr>
                <w:rFonts w:ascii="Cambria" w:hAnsi="Cambria" w:cs="Arial"/>
                <w:b/>
                <w:bCs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>- Full Registration &amp; Login, all admin pages secured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08438" w14:textId="77777777" w:rsidR="00CF7015" w:rsidRPr="00AC74EF" w:rsidRDefault="00CF7015">
            <w:pPr>
              <w:jc w:val="center"/>
              <w:rPr>
                <w:rFonts w:ascii="Cambria" w:hAnsi="Cambria" w:cs="Arial"/>
                <w:b/>
                <w:bCs/>
                <w:sz w:val="18"/>
              </w:rPr>
            </w:pPr>
            <w:r w:rsidRPr="00AC74EF">
              <w:rPr>
                <w:rFonts w:ascii="Cambria" w:hAnsi="Cambria" w:cs="Arial"/>
                <w:b/>
                <w:bCs/>
                <w:sz w:val="18"/>
              </w:rPr>
              <w:t>8</w:t>
            </w:r>
          </w:p>
        </w:tc>
      </w:tr>
      <w:tr w:rsidR="00AC74EF" w:rsidRPr="00AC74EF" w14:paraId="0DF2599F" w14:textId="77777777" w:rsidTr="00775251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37935F" w14:textId="62674E0B" w:rsidR="00AC74EF" w:rsidRPr="00AC74EF" w:rsidRDefault="00AC74EF" w:rsidP="00AC74EF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b/>
                <w:bCs/>
                <w:sz w:val="18"/>
              </w:rPr>
              <w:t>User Administration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1D751B" w14:textId="6936D843" w:rsidR="00AC74EF" w:rsidRPr="00AC74EF" w:rsidRDefault="00AC74EF" w:rsidP="00AC74EF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 xml:space="preserve">- No functioning </w:t>
            </w:r>
            <w:r w:rsidR="0006222F">
              <w:rPr>
                <w:rFonts w:ascii="Cambria" w:hAnsi="Cambria" w:cs="Arial"/>
                <w:sz w:val="18"/>
              </w:rPr>
              <w:t>C</w:t>
            </w:r>
            <w:r w:rsidRPr="00AC74EF">
              <w:rPr>
                <w:rFonts w:ascii="Cambria" w:hAnsi="Cambria" w:cs="Arial"/>
                <w:sz w:val="18"/>
              </w:rPr>
              <w:t>RUD operations for users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28598" w14:textId="3DE97EF9" w:rsidR="00AC74EF" w:rsidRPr="00AC74EF" w:rsidRDefault="00AC74EF" w:rsidP="00AC74EF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 xml:space="preserve">- Some functioning RUD operations for users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6BEA90" w14:textId="5D53BF3D" w:rsidR="00AC74EF" w:rsidRPr="00AC74EF" w:rsidRDefault="00AC74EF" w:rsidP="00AC74EF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 xml:space="preserve">- Most functioning RUD operations for users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12880E" w14:textId="5A2CDF2A" w:rsidR="00AC74EF" w:rsidRPr="00AC74EF" w:rsidRDefault="00AC74EF" w:rsidP="00AC74EF">
            <w:pPr>
              <w:rPr>
                <w:rFonts w:ascii="Cambria" w:hAnsi="Cambria" w:cs="Arial"/>
                <w:b/>
                <w:bCs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 xml:space="preserve">- All functioning </w:t>
            </w:r>
            <w:r w:rsidR="00FF1015">
              <w:rPr>
                <w:rFonts w:ascii="Cambria" w:hAnsi="Cambria" w:cs="Arial"/>
                <w:sz w:val="18"/>
              </w:rPr>
              <w:t>C</w:t>
            </w:r>
            <w:r w:rsidRPr="00AC74EF">
              <w:rPr>
                <w:rFonts w:ascii="Cambria" w:hAnsi="Cambria" w:cs="Arial"/>
                <w:sz w:val="18"/>
              </w:rPr>
              <w:t xml:space="preserve">RUD operations for users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A5096" w14:textId="68795E3E" w:rsidR="00AC74EF" w:rsidRPr="00AC74EF" w:rsidRDefault="00AC74EF" w:rsidP="00BE56EC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Arial"/>
                <w:b/>
                <w:bCs/>
                <w:sz w:val="18"/>
              </w:rPr>
              <w:t>4</w:t>
            </w:r>
          </w:p>
        </w:tc>
      </w:tr>
      <w:tr w:rsidR="00CF7015" w:rsidRPr="00AC74EF" w14:paraId="3E491F54" w14:textId="77777777" w:rsidTr="00775251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EC5CAC" w14:textId="77777777" w:rsidR="00CF7015" w:rsidRPr="00AC74EF" w:rsidRDefault="00CF7015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b/>
                <w:bCs/>
                <w:sz w:val="18"/>
              </w:rPr>
              <w:t>Site Control Panel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C2A5F" w14:textId="1F06ACFE" w:rsidR="00CF7015" w:rsidRPr="00AC74EF" w:rsidRDefault="00CF7015" w:rsidP="0006222F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>- No functi</w:t>
            </w:r>
            <w:r w:rsidR="00AC74EF">
              <w:rPr>
                <w:rFonts w:ascii="Cambria" w:hAnsi="Cambria" w:cs="Arial"/>
                <w:sz w:val="18"/>
              </w:rPr>
              <w:t xml:space="preserve">oning CRUD operations for </w:t>
            </w:r>
            <w:r w:rsidRPr="00AC74EF">
              <w:rPr>
                <w:rFonts w:ascii="Cambria" w:hAnsi="Cambria" w:cs="Arial"/>
                <w:sz w:val="18"/>
              </w:rPr>
              <w:t>pages</w:t>
            </w:r>
            <w:r w:rsidR="00AC74EF">
              <w:rPr>
                <w:rFonts w:ascii="Cambria" w:hAnsi="Cambria" w:cs="Arial"/>
                <w:sz w:val="18"/>
              </w:rPr>
              <w:t xml:space="preserve">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249F6" w14:textId="3C0069DF" w:rsidR="00CF7015" w:rsidRPr="00AC74EF" w:rsidRDefault="00CF7015" w:rsidP="00AC74EF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>- Some functioning CRUD operations for pages</w:t>
            </w:r>
            <w:r w:rsidR="0006222F">
              <w:rPr>
                <w:rFonts w:ascii="Cambria" w:hAnsi="Cambria" w:cs="Arial"/>
                <w:sz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3C5F32" w14:textId="01CEF257" w:rsidR="00CF7015" w:rsidRPr="00AC74EF" w:rsidRDefault="00CF7015" w:rsidP="00AC74EF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 xml:space="preserve">- Most functioning CRUD operations for </w:t>
            </w:r>
            <w:r w:rsidR="00AC74EF">
              <w:rPr>
                <w:rFonts w:ascii="Cambria" w:hAnsi="Cambria" w:cs="Arial"/>
                <w:sz w:val="18"/>
              </w:rPr>
              <w:t>pages</w:t>
            </w:r>
            <w:r w:rsidRPr="00AC74EF">
              <w:rPr>
                <w:rFonts w:ascii="Cambria" w:hAnsi="Cambria" w:cs="Arial"/>
                <w:sz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1CF288" w14:textId="647B2BDB" w:rsidR="00CF7015" w:rsidRPr="00AC74EF" w:rsidRDefault="00CF7015" w:rsidP="00FF1015">
            <w:pPr>
              <w:rPr>
                <w:rFonts w:ascii="Cambria" w:hAnsi="Cambria" w:cs="Arial"/>
                <w:b/>
                <w:bCs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 xml:space="preserve">- </w:t>
            </w:r>
            <w:r w:rsidR="006F35B8">
              <w:rPr>
                <w:rFonts w:ascii="Cambria" w:hAnsi="Cambria" w:cs="Arial"/>
                <w:sz w:val="18"/>
              </w:rPr>
              <w:t xml:space="preserve">Fully secured </w:t>
            </w:r>
            <w:r w:rsidRPr="00AC74EF">
              <w:rPr>
                <w:rFonts w:ascii="Cambria" w:hAnsi="Cambria" w:cs="Arial"/>
                <w:sz w:val="18"/>
              </w:rPr>
              <w:t xml:space="preserve"> functioning CRUD operations for pages</w:t>
            </w:r>
            <w:r w:rsidR="00AC74EF">
              <w:rPr>
                <w:rFonts w:ascii="Cambria" w:hAnsi="Cambria" w:cs="Arial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11E6E" w14:textId="52C3D0A5" w:rsidR="00CF7015" w:rsidRPr="00AC74EF" w:rsidRDefault="0006222F" w:rsidP="00053B56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Arial"/>
                <w:b/>
                <w:bCs/>
                <w:sz w:val="18"/>
              </w:rPr>
              <w:t>4</w:t>
            </w:r>
          </w:p>
        </w:tc>
      </w:tr>
      <w:tr w:rsidR="00CF7015" w:rsidRPr="00AC74EF" w14:paraId="5FA1A971" w14:textId="77777777" w:rsidTr="00775251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43AA4B" w14:textId="77777777" w:rsidR="00CF7015" w:rsidRPr="00AC74EF" w:rsidRDefault="00CF7015">
            <w:pPr>
              <w:pStyle w:val="Heading2"/>
              <w:rPr>
                <w:rFonts w:ascii="Cambria" w:hAnsi="Cambria"/>
              </w:rPr>
            </w:pPr>
            <w:r w:rsidRPr="00AC74EF">
              <w:rPr>
                <w:rFonts w:ascii="Cambria" w:hAnsi="Cambria" w:cs="Cambria"/>
              </w:rPr>
              <w:t>Public Content Managed Pages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8AB61" w14:textId="77777777" w:rsidR="00CF7015" w:rsidRPr="00AC74EF" w:rsidRDefault="00CF7015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>- No common elements and content managed pages functionality working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3818E" w14:textId="77777777" w:rsidR="00CF7015" w:rsidRPr="00AC74EF" w:rsidRDefault="00CF7015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>- Some common elements and content managed pages functionality working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8DEBD8" w14:textId="77777777" w:rsidR="00CF7015" w:rsidRPr="00AC74EF" w:rsidRDefault="00CF7015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>- Most common elements and content managed pages functionality working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D8D59" w14:textId="77777777" w:rsidR="00CF7015" w:rsidRPr="00AC74EF" w:rsidRDefault="00CF7015">
            <w:pPr>
              <w:rPr>
                <w:rFonts w:ascii="Cambria" w:hAnsi="Cambria" w:cs="Arial"/>
                <w:b/>
                <w:bCs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>- All common elements and content managed pages working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43491" w14:textId="01AE8F3E" w:rsidR="00CF7015" w:rsidRPr="00AC74EF" w:rsidRDefault="00DF3183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Arial"/>
                <w:b/>
                <w:bCs/>
                <w:sz w:val="18"/>
              </w:rPr>
              <w:t>4</w:t>
            </w:r>
          </w:p>
        </w:tc>
      </w:tr>
      <w:tr w:rsidR="00DF3183" w:rsidRPr="00AC74EF" w14:paraId="48EC9D46" w14:textId="77777777" w:rsidTr="00775251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CBED82" w14:textId="2ABAE0A6" w:rsidR="00DF3183" w:rsidRPr="00AC74EF" w:rsidRDefault="00DF3183" w:rsidP="00092DB1">
            <w:pPr>
              <w:rPr>
                <w:rFonts w:ascii="Cambria" w:hAnsi="Cambria" w:cs="Arial"/>
                <w:b/>
                <w:bCs/>
                <w:sz w:val="18"/>
              </w:rPr>
            </w:pPr>
            <w:r>
              <w:rPr>
                <w:rFonts w:ascii="Cambria" w:hAnsi="Cambria" w:cs="Arial"/>
                <w:b/>
                <w:bCs/>
                <w:sz w:val="18"/>
              </w:rPr>
              <w:t>Site Logo Upload / Display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635C15" w14:textId="4E9DAF1C" w:rsidR="00DF3183" w:rsidRPr="00AC74EF" w:rsidRDefault="00DF3183" w:rsidP="00092DB1">
            <w:pPr>
              <w:numPr>
                <w:ilvl w:val="0"/>
                <w:numId w:val="6"/>
              </w:numPr>
              <w:ind w:left="22" w:hanging="90"/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 xml:space="preserve"> Not implemented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072E3" w14:textId="59C20807" w:rsidR="00DF3183" w:rsidRPr="00AC74EF" w:rsidRDefault="00DF3183" w:rsidP="00092DB1">
            <w:pPr>
              <w:numPr>
                <w:ilvl w:val="0"/>
                <w:numId w:val="6"/>
              </w:numPr>
              <w:ind w:left="-50"/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- Attempted but incomplete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43F76" w14:textId="1CFD16D2" w:rsidR="00DF3183" w:rsidRPr="00AC74EF" w:rsidRDefault="00DF3183" w:rsidP="00092DB1">
            <w:pPr>
              <w:numPr>
                <w:ilvl w:val="0"/>
                <w:numId w:val="6"/>
              </w:numPr>
              <w:ind w:left="0" w:hanging="68"/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 xml:space="preserve"> Mostly complete image upload + header display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937944" w14:textId="41932007" w:rsidR="00DF3183" w:rsidRPr="0006222F" w:rsidRDefault="00DF3183" w:rsidP="00DF3183">
            <w:pPr>
              <w:numPr>
                <w:ilvl w:val="0"/>
                <w:numId w:val="6"/>
              </w:numPr>
              <w:ind w:left="0" w:hanging="68"/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 xml:space="preserve">Complete image upload in Control Panel + Display in Header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01904" w14:textId="370B30E3" w:rsidR="00DF3183" w:rsidRDefault="00DF3183" w:rsidP="00092DB1">
            <w:pPr>
              <w:jc w:val="center"/>
              <w:rPr>
                <w:rFonts w:ascii="Cambria" w:hAnsi="Cambria" w:cs="Arial"/>
                <w:b/>
                <w:bCs/>
                <w:sz w:val="18"/>
              </w:rPr>
            </w:pPr>
            <w:r>
              <w:rPr>
                <w:rFonts w:ascii="Cambria" w:hAnsi="Cambria" w:cs="Arial"/>
                <w:b/>
                <w:bCs/>
                <w:sz w:val="18"/>
              </w:rPr>
              <w:t>4</w:t>
            </w:r>
          </w:p>
        </w:tc>
      </w:tr>
      <w:tr w:rsidR="00AC74EF" w:rsidRPr="00AC74EF" w14:paraId="4C5AB737" w14:textId="77777777" w:rsidTr="00775251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8755FC" w14:textId="77777777" w:rsidR="00AC74EF" w:rsidRPr="00AC74EF" w:rsidRDefault="00AC74EF" w:rsidP="00092DB1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b/>
                <w:bCs/>
                <w:sz w:val="18"/>
              </w:rPr>
              <w:t>Error Handling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A644F" w14:textId="77777777" w:rsidR="00AC74EF" w:rsidRPr="00AC74EF" w:rsidRDefault="00AC74EF" w:rsidP="00092DB1">
            <w:pPr>
              <w:numPr>
                <w:ilvl w:val="0"/>
                <w:numId w:val="6"/>
              </w:numPr>
              <w:ind w:left="22" w:hanging="90"/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>No error handling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71AA5" w14:textId="77777777" w:rsidR="00AC74EF" w:rsidRPr="00AC74EF" w:rsidRDefault="00AC74EF" w:rsidP="00092DB1">
            <w:pPr>
              <w:numPr>
                <w:ilvl w:val="0"/>
                <w:numId w:val="6"/>
              </w:numPr>
              <w:ind w:left="-50"/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>- Some error handling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F5EDA7" w14:textId="77777777" w:rsidR="00AC74EF" w:rsidRPr="00AC74EF" w:rsidRDefault="00AC74EF" w:rsidP="00092DB1">
            <w:pPr>
              <w:numPr>
                <w:ilvl w:val="0"/>
                <w:numId w:val="6"/>
              </w:numPr>
              <w:ind w:left="0" w:hanging="68"/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>Most error handling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AB04F9" w14:textId="053E75A0" w:rsidR="00AC74EF" w:rsidRPr="0006222F" w:rsidRDefault="0006222F" w:rsidP="00E32B20">
            <w:pPr>
              <w:numPr>
                <w:ilvl w:val="0"/>
                <w:numId w:val="6"/>
              </w:numPr>
              <w:ind w:left="0" w:hanging="68"/>
              <w:rPr>
                <w:rFonts w:ascii="Cambria" w:hAnsi="Cambria" w:cs="Arial"/>
                <w:b/>
                <w:bCs/>
                <w:sz w:val="18"/>
              </w:rPr>
            </w:pPr>
            <w:r w:rsidRPr="0006222F">
              <w:rPr>
                <w:rFonts w:ascii="Cambria" w:hAnsi="Cambria" w:cs="Arial"/>
                <w:sz w:val="18"/>
              </w:rPr>
              <w:t>Complete error handling with full use of try catch and bound parameters statements + 404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A8E1E" w14:textId="77777777" w:rsidR="00AC74EF" w:rsidRPr="00AC74EF" w:rsidRDefault="00AC74EF" w:rsidP="00092DB1">
            <w:pPr>
              <w:jc w:val="center"/>
              <w:rPr>
                <w:rFonts w:ascii="Cambria" w:hAnsi="Cambria" w:cs="Arial"/>
                <w:b/>
                <w:bCs/>
                <w:sz w:val="18"/>
              </w:rPr>
            </w:pPr>
            <w:r>
              <w:rPr>
                <w:rFonts w:ascii="Cambria" w:hAnsi="Cambria" w:cs="Arial"/>
                <w:b/>
                <w:bCs/>
                <w:sz w:val="18"/>
              </w:rPr>
              <w:t>4</w:t>
            </w:r>
          </w:p>
        </w:tc>
      </w:tr>
      <w:tr w:rsidR="00CF7015" w:rsidRPr="00AC74EF" w14:paraId="7E7AC6CE" w14:textId="77777777" w:rsidTr="00775251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EE3D2D" w14:textId="77777777" w:rsidR="00CF7015" w:rsidRPr="00AC74EF" w:rsidRDefault="00CF7015">
            <w:pPr>
              <w:pStyle w:val="Heading2"/>
              <w:rPr>
                <w:rFonts w:ascii="Cambria" w:hAnsi="Cambria"/>
              </w:rPr>
            </w:pPr>
            <w:r w:rsidRPr="00AC74EF">
              <w:rPr>
                <w:rFonts w:ascii="Cambria" w:hAnsi="Cambria" w:cs="Cambria"/>
              </w:rPr>
              <w:t>Visual Appeal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ADBB1E" w14:textId="77777777" w:rsidR="00CF7015" w:rsidRPr="00AC74EF" w:rsidRDefault="00CF7015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 xml:space="preserve">-Colour scheme is evident; </w:t>
            </w:r>
          </w:p>
          <w:p w14:paraId="48F04A96" w14:textId="77777777" w:rsidR="00CF7015" w:rsidRPr="00AC74EF" w:rsidRDefault="00CF7015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>-Font is inconsistent, not properly sized or does not stand out against background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6A2A6B" w14:textId="77777777" w:rsidR="00CF7015" w:rsidRPr="00AC74EF" w:rsidRDefault="00CF7015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>-Colour scheme is somewhat; Font is mostly consistent, properly sized</w:t>
            </w:r>
          </w:p>
          <w:p w14:paraId="14EA211E" w14:textId="77777777" w:rsidR="00CF7015" w:rsidRPr="00AC74EF" w:rsidRDefault="00CF7015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>and colour stands out fairly well against background suitable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0531FE" w14:textId="77777777" w:rsidR="00CF7015" w:rsidRPr="00AC74EF" w:rsidRDefault="00CF7015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>-Colour scheme is appropriate;  Font is consistent, properly sized</w:t>
            </w:r>
          </w:p>
          <w:p w14:paraId="635BE305" w14:textId="77777777" w:rsidR="00CF7015" w:rsidRPr="00AC74EF" w:rsidRDefault="00CF7015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>and colour stands out against background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21197F" w14:textId="77777777" w:rsidR="00CF7015" w:rsidRPr="00AC74EF" w:rsidRDefault="00CF7015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>-Colour scheme is appealing;  Font is consistent, properly sized</w:t>
            </w:r>
          </w:p>
          <w:p w14:paraId="2BDBFF72" w14:textId="6E0227F3" w:rsidR="00CF7015" w:rsidRPr="00AC74EF" w:rsidRDefault="00CF7015">
            <w:pPr>
              <w:rPr>
                <w:rFonts w:ascii="Cambria" w:hAnsi="Cambria" w:cs="Arial"/>
                <w:b/>
                <w:bCs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>and colour stands out against background</w:t>
            </w:r>
            <w:r w:rsidR="007D63D5">
              <w:rPr>
                <w:rFonts w:ascii="Cambria" w:hAnsi="Cambria" w:cs="Arial"/>
                <w:sz w:val="18"/>
              </w:rPr>
              <w:t xml:space="preserve">. </w:t>
            </w:r>
            <w:r w:rsidR="007D63D5" w:rsidRPr="007D63D5">
              <w:rPr>
                <w:rFonts w:ascii="Cambria" w:hAnsi="Cambria" w:cs="Arial"/>
                <w:sz w:val="18"/>
              </w:rPr>
              <w:t>Site looks different from in-class app.  Any 3</w:t>
            </w:r>
            <w:r w:rsidR="007D63D5" w:rsidRPr="007D63D5">
              <w:rPr>
                <w:rFonts w:ascii="Cambria" w:hAnsi="Cambria" w:cs="Arial"/>
                <w:sz w:val="18"/>
                <w:vertAlign w:val="superscript"/>
              </w:rPr>
              <w:t>rd</w:t>
            </w:r>
            <w:r w:rsidR="007D63D5" w:rsidRPr="007D63D5">
              <w:rPr>
                <w:rFonts w:ascii="Cambria" w:hAnsi="Cambria" w:cs="Arial"/>
                <w:sz w:val="18"/>
              </w:rPr>
              <w:t xml:space="preserve"> party CSS is documented.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377E1" w14:textId="77777777" w:rsidR="00CF7015" w:rsidRPr="00AC74EF" w:rsidRDefault="00590D73">
            <w:pPr>
              <w:jc w:val="center"/>
              <w:rPr>
                <w:rFonts w:ascii="Cambria" w:hAnsi="Cambria" w:cs="Arial"/>
                <w:b/>
                <w:bCs/>
                <w:sz w:val="18"/>
              </w:rPr>
            </w:pPr>
            <w:r w:rsidRPr="00AC74EF">
              <w:rPr>
                <w:rFonts w:ascii="Cambria" w:hAnsi="Cambria" w:cs="Arial"/>
                <w:b/>
                <w:bCs/>
                <w:sz w:val="18"/>
              </w:rPr>
              <w:t>2</w:t>
            </w:r>
          </w:p>
        </w:tc>
      </w:tr>
      <w:tr w:rsidR="00AC74EF" w:rsidRPr="00AC74EF" w14:paraId="3DCD0EDF" w14:textId="77777777" w:rsidTr="00BE56EC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D064A9" w14:textId="6B5140BF" w:rsidR="00AC74EF" w:rsidRPr="00AC74EF" w:rsidRDefault="00AC74EF" w:rsidP="00775251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b/>
                <w:bCs/>
                <w:sz w:val="18"/>
              </w:rPr>
              <w:t xml:space="preserve">Deployment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28F65" w14:textId="4DE0391C" w:rsidR="00AC74EF" w:rsidRPr="00AC74EF" w:rsidRDefault="00AC74EF" w:rsidP="00AC74EF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 xml:space="preserve">No </w:t>
            </w:r>
            <w:r>
              <w:rPr>
                <w:rFonts w:ascii="Cambria" w:hAnsi="Cambria" w:cs="Arial"/>
                <w:sz w:val="18"/>
              </w:rPr>
              <w:t>deployment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33F407" w14:textId="77777777" w:rsidR="00AC74EF" w:rsidRPr="00AC74EF" w:rsidRDefault="00AC74EF" w:rsidP="00BE56EC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>Partly working deployment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257E52" w14:textId="7BB3F2C0" w:rsidR="00AC74EF" w:rsidRPr="00AC74EF" w:rsidRDefault="00AC74EF" w:rsidP="009724F3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 xml:space="preserve">Deployed to </w:t>
            </w:r>
            <w:r w:rsidR="009724F3">
              <w:rPr>
                <w:rFonts w:ascii="Cambria" w:hAnsi="Cambria" w:cs="Arial"/>
                <w:sz w:val="18"/>
              </w:rPr>
              <w:t>G</w:t>
            </w:r>
            <w:r w:rsidRPr="00AC74EF">
              <w:rPr>
                <w:rFonts w:ascii="Cambria" w:hAnsi="Cambria" w:cs="Arial"/>
                <w:sz w:val="18"/>
              </w:rPr>
              <w:t>it</w:t>
            </w:r>
            <w:r w:rsidR="009724F3">
              <w:rPr>
                <w:rFonts w:ascii="Cambria" w:hAnsi="Cambria" w:cs="Arial"/>
                <w:sz w:val="18"/>
              </w:rPr>
              <w:t>Hs</w:t>
            </w:r>
            <w:r w:rsidRPr="00AC74EF">
              <w:rPr>
                <w:rFonts w:ascii="Cambria" w:hAnsi="Cambria" w:cs="Arial"/>
                <w:sz w:val="18"/>
              </w:rPr>
              <w:t>ub but not all requirements met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6BD818" w14:textId="77777777" w:rsidR="00AC74EF" w:rsidRPr="00AC74EF" w:rsidRDefault="00AC74EF" w:rsidP="00BE56EC">
            <w:pPr>
              <w:rPr>
                <w:rFonts w:ascii="Cambria" w:hAnsi="Cambria" w:cs="Arial"/>
                <w:b/>
                <w:bCs/>
                <w:sz w:val="18"/>
              </w:rPr>
            </w:pPr>
            <w:r w:rsidRPr="00AC74EF">
              <w:rPr>
                <w:rFonts w:ascii="Cambria" w:hAnsi="Cambria" w:cs="Arial"/>
                <w:sz w:val="18"/>
              </w:rPr>
              <w:t>Min 4 commits to private repo, README file &amp; server deployment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DF56D" w14:textId="3E57894B" w:rsidR="00AC74EF" w:rsidRPr="00AC74EF" w:rsidRDefault="006F35B8" w:rsidP="00BE56EC">
            <w:pPr>
              <w:jc w:val="center"/>
              <w:rPr>
                <w:rFonts w:ascii="Cambria" w:hAnsi="Cambria" w:cs="Arial"/>
                <w:b/>
                <w:bCs/>
                <w:sz w:val="18"/>
              </w:rPr>
            </w:pPr>
            <w:r>
              <w:rPr>
                <w:rFonts w:ascii="Cambria" w:hAnsi="Cambria" w:cs="Arial"/>
                <w:b/>
                <w:bCs/>
                <w:sz w:val="18"/>
              </w:rPr>
              <w:t>2</w:t>
            </w:r>
          </w:p>
        </w:tc>
      </w:tr>
      <w:tr w:rsidR="00CF7015" w:rsidRPr="00AC74EF" w14:paraId="25DE4F72" w14:textId="77777777" w:rsidTr="00AC74EF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51DB13" w14:textId="77777777" w:rsidR="00CF7015" w:rsidRPr="00AC74EF" w:rsidRDefault="00CF7015">
            <w:pPr>
              <w:rPr>
                <w:rFonts w:ascii="Cambria" w:hAnsi="Cambria" w:cs="Arial"/>
                <w:sz w:val="18"/>
              </w:rPr>
            </w:pPr>
            <w:r w:rsidRPr="00AC74EF">
              <w:rPr>
                <w:rFonts w:ascii="Cambria" w:hAnsi="Cambria" w:cs="Arial"/>
                <w:b/>
                <w:bCs/>
                <w:sz w:val="18"/>
              </w:rPr>
              <w:lastRenderedPageBreak/>
              <w:t>*** WILD-CARD BONUS ***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4E2079" w14:textId="77777777" w:rsidR="00CF7015" w:rsidRPr="00AC74EF" w:rsidRDefault="00CF7015">
            <w:pPr>
              <w:snapToGrid w:val="0"/>
              <w:rPr>
                <w:rFonts w:ascii="Cambria" w:hAnsi="Cambria" w:cs="Arial"/>
                <w:sz w:val="18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40A11E" w14:textId="77777777" w:rsidR="00CF7015" w:rsidRPr="00AC74EF" w:rsidRDefault="00CF7015">
            <w:pPr>
              <w:snapToGrid w:val="0"/>
              <w:rPr>
                <w:rFonts w:ascii="Cambria" w:hAnsi="Cambria" w:cs="Arial"/>
                <w:sz w:val="18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71C99A" w14:textId="77777777" w:rsidR="00CF7015" w:rsidRPr="00AC74EF" w:rsidRDefault="00CF7015">
            <w:pPr>
              <w:snapToGrid w:val="0"/>
              <w:rPr>
                <w:rFonts w:ascii="Cambria" w:hAnsi="Cambria" w:cs="Arial"/>
                <w:sz w:val="18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4FDA49" w14:textId="69B5CE4F" w:rsidR="00CF7015" w:rsidRPr="00AC74EF" w:rsidRDefault="00E32B20" w:rsidP="00E32B20">
            <w:pPr>
              <w:rPr>
                <w:rFonts w:ascii="Cambria" w:hAnsi="Cambria" w:cs="Arial"/>
                <w:b/>
                <w:bCs/>
                <w:sz w:val="18"/>
              </w:rPr>
            </w:pPr>
            <w:r>
              <w:rPr>
                <w:rFonts w:ascii="Cambria" w:hAnsi="Cambria" w:cs="Arial"/>
                <w:sz w:val="18"/>
              </w:rPr>
              <w:t>A</w:t>
            </w:r>
            <w:r w:rsidR="00CF7015" w:rsidRPr="00AC74EF">
              <w:rPr>
                <w:rFonts w:ascii="Cambria" w:hAnsi="Cambria" w:cs="Arial"/>
                <w:sz w:val="18"/>
              </w:rPr>
              <w:t>dditional working functionality of your choosing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5E4FB" w14:textId="77777777" w:rsidR="00CF7015" w:rsidRPr="00AC74EF" w:rsidRDefault="00CF7015">
            <w:pPr>
              <w:jc w:val="center"/>
              <w:rPr>
                <w:rFonts w:ascii="Cambria" w:hAnsi="Cambria" w:cs="Cambria"/>
              </w:rPr>
            </w:pPr>
            <w:r w:rsidRPr="00AC74EF">
              <w:rPr>
                <w:rFonts w:ascii="Cambria" w:hAnsi="Cambria" w:cs="Arial"/>
                <w:b/>
                <w:bCs/>
                <w:sz w:val="18"/>
              </w:rPr>
              <w:t>2</w:t>
            </w:r>
          </w:p>
        </w:tc>
      </w:tr>
    </w:tbl>
    <w:p w14:paraId="5C9A8F38" w14:textId="77777777" w:rsidR="00CF7015" w:rsidRPr="00AC74EF" w:rsidRDefault="00CF7015">
      <w:pPr>
        <w:rPr>
          <w:rFonts w:ascii="Cambria" w:hAnsi="Cambria"/>
        </w:rPr>
      </w:pPr>
    </w:p>
    <w:sectPr w:rsidR="00CF7015" w:rsidRPr="00AC74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2E93B" w14:textId="77777777" w:rsidR="00707675" w:rsidRDefault="00707675">
      <w:r>
        <w:separator/>
      </w:r>
    </w:p>
  </w:endnote>
  <w:endnote w:type="continuationSeparator" w:id="0">
    <w:p w14:paraId="42EAF6DC" w14:textId="77777777" w:rsidR="00707675" w:rsidRDefault="00707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B4EC9B" w14:textId="5EC763D4" w:rsidR="00CF7015" w:rsidRDefault="00CF7015">
    <w:pPr>
      <w:pStyle w:val="Footer"/>
      <w:jc w:val="center"/>
    </w:pPr>
    <w:r>
      <w:rPr>
        <w:rFonts w:ascii="Cambria" w:hAnsi="Cambria" w:cs="Cambria"/>
      </w:rPr>
      <w:t xml:space="preserve">Page </w:t>
    </w:r>
    <w:r>
      <w:rPr>
        <w:rFonts w:cs="Cambria"/>
      </w:rPr>
      <w:fldChar w:fldCharType="begin"/>
    </w:r>
    <w:r>
      <w:rPr>
        <w:rFonts w:cs="Cambria"/>
      </w:rPr>
      <w:instrText xml:space="preserve"> PAGE </w:instrText>
    </w:r>
    <w:r>
      <w:rPr>
        <w:rFonts w:cs="Cambria"/>
      </w:rPr>
      <w:fldChar w:fldCharType="separate"/>
    </w:r>
    <w:r w:rsidR="00775251">
      <w:rPr>
        <w:rFonts w:cs="Cambria"/>
        <w:noProof/>
      </w:rPr>
      <w:t>1</w:t>
    </w:r>
    <w:r>
      <w:rPr>
        <w:rFonts w:cs="Cambria"/>
      </w:rPr>
      <w:fldChar w:fldCharType="end"/>
    </w:r>
    <w:r>
      <w:rPr>
        <w:rFonts w:ascii="Cambria" w:hAnsi="Cambria" w:cs="Cambria"/>
      </w:rPr>
      <w:t xml:space="preserve"> of </w:t>
    </w:r>
    <w:r>
      <w:rPr>
        <w:rFonts w:cs="Cambria"/>
      </w:rPr>
      <w:fldChar w:fldCharType="begin"/>
    </w:r>
    <w:r>
      <w:rPr>
        <w:rFonts w:cs="Cambria"/>
      </w:rPr>
      <w:instrText xml:space="preserve"> NUMPAGES \*Arabic </w:instrText>
    </w:r>
    <w:r>
      <w:rPr>
        <w:rFonts w:cs="Cambria"/>
      </w:rPr>
      <w:fldChar w:fldCharType="separate"/>
    </w:r>
    <w:r w:rsidR="00775251">
      <w:rPr>
        <w:rFonts w:cs="Cambria"/>
        <w:noProof/>
      </w:rPr>
      <w:t>5</w:t>
    </w:r>
    <w:r>
      <w:rPr>
        <w:rFonts w:cs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9DEAF" w14:textId="77777777" w:rsidR="00707675" w:rsidRDefault="00707675">
      <w:r>
        <w:separator/>
      </w:r>
    </w:p>
  </w:footnote>
  <w:footnote w:type="continuationSeparator" w:id="0">
    <w:p w14:paraId="5EE53D0A" w14:textId="77777777" w:rsidR="00707675" w:rsidRDefault="00707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F7DD8" w14:textId="1DC01748" w:rsidR="00CF7015" w:rsidRDefault="00CF7015">
    <w:pPr>
      <w:pStyle w:val="Header"/>
      <w:rPr>
        <w:rFonts w:ascii="Cambria" w:hAnsi="Cambria" w:cs="Arial"/>
        <w:color w:val="808080"/>
        <w:sz w:val="22"/>
      </w:rPr>
    </w:pPr>
    <w:r>
      <w:rPr>
        <w:rFonts w:ascii="Cambria" w:hAnsi="Cambria" w:cs="Arial"/>
        <w:b/>
        <w:bCs/>
        <w:color w:val="808080"/>
        <w:sz w:val="22"/>
      </w:rPr>
      <w:t>COMP 1006</w:t>
    </w:r>
    <w:r w:rsidR="00144C8B">
      <w:rPr>
        <w:rFonts w:ascii="Cambria" w:hAnsi="Cambria" w:cs="Arial"/>
        <w:b/>
        <w:bCs/>
        <w:color w:val="808080"/>
        <w:sz w:val="22"/>
      </w:rPr>
      <w:t>G</w:t>
    </w:r>
    <w:r>
      <w:rPr>
        <w:rFonts w:ascii="Cambria" w:hAnsi="Cambria" w:cs="Arial"/>
        <w:b/>
        <w:bCs/>
        <w:color w:val="808080"/>
        <w:sz w:val="22"/>
      </w:rPr>
      <w:t xml:space="preserve"> Assignment 2</w:t>
    </w:r>
    <w:r w:rsidR="00740FD4">
      <w:rPr>
        <w:rFonts w:ascii="Cambria" w:hAnsi="Cambria" w:cs="Arial"/>
        <w:b/>
        <w:bCs/>
        <w:color w:val="808080"/>
        <w:sz w:val="22"/>
      </w:rPr>
      <w:t xml:space="preserve"> – Option B – Max Grade 100%</w:t>
    </w:r>
  </w:p>
  <w:p w14:paraId="402B9B50" w14:textId="6C34928E" w:rsidR="00CF7015" w:rsidRDefault="00CF7015">
    <w:pPr>
      <w:pStyle w:val="Header"/>
    </w:pPr>
    <w:r>
      <w:rPr>
        <w:rFonts w:ascii="Cambria" w:hAnsi="Cambria" w:cs="Arial"/>
        <w:color w:val="808080"/>
        <w:sz w:val="22"/>
      </w:rPr>
      <w:t xml:space="preserve">Rich Freeman </w:t>
    </w:r>
    <w:r w:rsidR="00392F85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6160" behindDoc="1" locked="0" layoutInCell="1" allowOverlap="1" wp14:anchorId="3454B21E" wp14:editId="3726F292">
              <wp:simplePos x="0" y="0"/>
              <wp:positionH relativeFrom="column">
                <wp:posOffset>0</wp:posOffset>
              </wp:positionH>
              <wp:positionV relativeFrom="paragraph">
                <wp:posOffset>167640</wp:posOffset>
              </wp:positionV>
              <wp:extent cx="5486400" cy="0"/>
              <wp:effectExtent l="9525" t="5715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FC44E" id="Line 1" o:spid="_x0000_s1026" style="position:absolute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2pt" to="6in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" strokecolor="gray" strokeweight=".26mm">
              <v:stroke joinstyle="miter" endcap="square"/>
            </v:line>
          </w:pict>
        </mc:Fallback>
      </mc:AlternateContent>
    </w:r>
    <w:r>
      <w:rPr>
        <w:rFonts w:ascii="Cambria" w:hAnsi="Cambria" w:cs="Arial"/>
        <w:color w:val="808080"/>
        <w:sz w:val="22"/>
      </w:rPr>
      <w:t>– Georgian College</w:t>
    </w:r>
  </w:p>
  <w:p w14:paraId="63F22FB7" w14:textId="77777777" w:rsidR="00CF7015" w:rsidRDefault="00CF7015">
    <w:pPr>
      <w:pStyle w:val="Header"/>
    </w:pPr>
  </w:p>
  <w:p w14:paraId="5D1D6FA6" w14:textId="77777777" w:rsidR="00CF7015" w:rsidRDefault="00CF70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numFmt w:val="bullet"/>
      <w:lvlText w:val="-"/>
      <w:lvlJc w:val="left"/>
      <w:pPr>
        <w:tabs>
          <w:tab w:val="num" w:pos="0"/>
        </w:tabs>
        <w:ind w:left="292" w:hanging="360"/>
      </w:pPr>
      <w:rPr>
        <w:rFonts w:ascii="Cambria" w:hAnsi="Cambria" w:cs="Arial"/>
      </w:rPr>
    </w:lvl>
  </w:abstractNum>
  <w:abstractNum w:abstractNumId="6" w15:restartNumberingAfterBreak="0">
    <w:nsid w:val="25F27FEB"/>
    <w:multiLevelType w:val="hybridMultilevel"/>
    <w:tmpl w:val="3D00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516AA"/>
    <w:multiLevelType w:val="hybridMultilevel"/>
    <w:tmpl w:val="3F58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C709E"/>
    <w:multiLevelType w:val="hybridMultilevel"/>
    <w:tmpl w:val="7C30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E3"/>
    <w:rsid w:val="00053B56"/>
    <w:rsid w:val="0006222F"/>
    <w:rsid w:val="00144C8B"/>
    <w:rsid w:val="001675F4"/>
    <w:rsid w:val="001940CC"/>
    <w:rsid w:val="001B7EDD"/>
    <w:rsid w:val="001E49F4"/>
    <w:rsid w:val="0026098D"/>
    <w:rsid w:val="002A77ED"/>
    <w:rsid w:val="002A7AD5"/>
    <w:rsid w:val="002D4E5C"/>
    <w:rsid w:val="00302C89"/>
    <w:rsid w:val="00392F85"/>
    <w:rsid w:val="003C62AE"/>
    <w:rsid w:val="003F31DF"/>
    <w:rsid w:val="0041626F"/>
    <w:rsid w:val="004B6FCF"/>
    <w:rsid w:val="00513583"/>
    <w:rsid w:val="00520E36"/>
    <w:rsid w:val="005323F5"/>
    <w:rsid w:val="00590D73"/>
    <w:rsid w:val="006F35B8"/>
    <w:rsid w:val="00701DA9"/>
    <w:rsid w:val="00707675"/>
    <w:rsid w:val="007371E8"/>
    <w:rsid w:val="00740FD4"/>
    <w:rsid w:val="00775251"/>
    <w:rsid w:val="007C7EA9"/>
    <w:rsid w:val="007D63D5"/>
    <w:rsid w:val="007D7256"/>
    <w:rsid w:val="00834316"/>
    <w:rsid w:val="008409D8"/>
    <w:rsid w:val="00867309"/>
    <w:rsid w:val="00960747"/>
    <w:rsid w:val="009724F3"/>
    <w:rsid w:val="009B6FE3"/>
    <w:rsid w:val="009D066D"/>
    <w:rsid w:val="00A20F62"/>
    <w:rsid w:val="00AC74EF"/>
    <w:rsid w:val="00C51AC5"/>
    <w:rsid w:val="00C52759"/>
    <w:rsid w:val="00CF7015"/>
    <w:rsid w:val="00DF3183"/>
    <w:rsid w:val="00E15B33"/>
    <w:rsid w:val="00E32B20"/>
    <w:rsid w:val="00FD4C9D"/>
    <w:rsid w:val="00FD79F3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  <w14:docId w14:val="6F787DF1"/>
  <w15:chartTrackingRefBased/>
  <w15:docId w15:val="{96C34C15-E0B6-416F-AB47-5D836A70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Cambria" w:eastAsia="Times New Roman" w:hAnsi="Cambria" w:cs="Aria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Cambria" w:eastAsia="Times New Roman" w:hAnsi="Cambria" w:cs="Aria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0z0">
    <w:name w:val="WW8Num10z0"/>
    <w:rPr>
      <w:rFonts w:ascii="Cambria" w:eastAsia="Times New Roman" w:hAnsi="Cambria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Cambria" w:eastAsia="Times New Roman" w:hAnsi="Cambria" w:cs="Aria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color w:val="FF000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280" w:after="280"/>
    </w:pPr>
    <w:rPr>
      <w:rFonts w:ascii="Arial Unicode MS" w:eastAsia="Arial Unicode MS" w:hAnsi="Arial Unicode MS" w:cs="Arial Unicode MS"/>
      <w:lang w:val="en-CA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135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Hmp-9OnA9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mp.computerstudi.es/~xxx/folder/file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5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Computer Programming Concepts</vt:lpstr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Computer Programming Concepts</dc:title>
  <dc:subject/>
  <dc:creator>steph</dc:creator>
  <cp:keywords/>
  <cp:lastModifiedBy>Rich Freeman</cp:lastModifiedBy>
  <cp:revision>16</cp:revision>
  <cp:lastPrinted>2010-02-04T13:38:00Z</cp:lastPrinted>
  <dcterms:created xsi:type="dcterms:W3CDTF">2020-03-13T03:27:00Z</dcterms:created>
  <dcterms:modified xsi:type="dcterms:W3CDTF">2021-03-24T14:48:00Z</dcterms:modified>
</cp:coreProperties>
</file>